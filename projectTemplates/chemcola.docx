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spacing w:lineRule="exact" w:line="200"/>
        <w:rPr>
          <w:rFonts w:ascii="Times New Roman" w:eastAsia="Times New Roman" w:hAnsi="Times New Roman"/>
          <w:sz w:val="24"/>
        </w:rPr>
      </w:pPr>
      <w:bookmarkStart w:id="0" w:name="page1"/>
      <w:bookmarkEnd w:id="0"/>
    </w:p>
    <w:p>
      <w:pPr>
        <w:pStyle w:val="style0"/>
        <w:spacing w:lineRule="auto" w:line="263"/>
        <w:ind w:right="460"/>
        <w:rPr>
          <w:rFonts w:ascii="Arial" w:eastAsia="Arial" w:hAnsi="Arial"/>
          <w:sz w:val="96"/>
          <w:szCs w:val="96"/>
        </w:rPr>
      </w:pPr>
    </w:p>
    <w:p>
      <w:pPr>
        <w:pStyle w:val="style0"/>
        <w:spacing w:lineRule="auto" w:line="263"/>
        <w:ind w:right="460"/>
        <w:rPr>
          <w:rFonts w:ascii="Arial" w:eastAsia="Arial" w:hAnsi="Arial"/>
          <w:sz w:val="96"/>
          <w:szCs w:val="96"/>
        </w:rPr>
      </w:pPr>
    </w:p>
    <w:p>
      <w:pPr>
        <w:pStyle w:val="style0"/>
        <w:spacing w:lineRule="auto" w:line="263"/>
        <w:ind w:right="460"/>
        <w:rPr>
          <w:rFonts w:ascii="Arial" w:eastAsia="Arial" w:hAnsi="Arial"/>
          <w:b/>
          <w:sz w:val="28"/>
        </w:rPr>
      </w:pPr>
      <w:r>
        <w:rPr>
          <w:rFonts w:ascii="Arial" w:eastAsia="Arial" w:hAnsi="Arial"/>
          <w:sz w:val="96"/>
          <w:szCs w:val="96"/>
        </w:rPr>
        <w:t>Chemistry Project o</w:t>
      </w:r>
      <w:r>
        <w:rPr>
          <w:rFonts w:ascii="Arial" w:eastAsia="Arial" w:hAnsi="Arial"/>
          <w:sz w:val="96"/>
          <w:szCs w:val="96"/>
          <w:lang w:val="en-US"/>
        </w:rPr>
        <w:t xml:space="preserve">n </w:t>
      </w:r>
      <w:r>
        <w:rPr>
          <w:rFonts w:ascii="Arial" w:eastAsia="Arial" w:hAnsi="Arial"/>
          <w:sz w:val="96"/>
          <w:szCs w:val="96"/>
        </w:rPr>
        <w:t>Determination of Contents of Cold Drinks</w:t>
      </w:r>
    </w:p>
    <w:p>
      <w:pPr>
        <w:pStyle w:val="style0"/>
        <w:spacing w:lineRule="auto" w:line="263"/>
        <w:ind w:right="460"/>
        <w:rPr>
          <w:rFonts w:ascii="Arial" w:eastAsia="Arial" w:hAnsi="Arial"/>
          <w:b/>
          <w:sz w:val="28"/>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lang w:val="en-US"/>
        </w:rPr>
      </w:pPr>
    </w:p>
    <w:p>
      <w:pPr>
        <w:pStyle w:val="style0"/>
        <w:spacing w:lineRule="auto" w:line="263"/>
        <w:ind w:right="460"/>
        <w:rPr>
          <w:rFonts w:ascii="Arial" w:eastAsia="Arial" w:hAnsi="Arial"/>
          <w:b w:val="false"/>
          <w:bCs w:val="false"/>
          <w:sz w:val="32"/>
          <w:szCs w:val="32"/>
        </w:rPr>
      </w:pPr>
      <w:r>
        <w:rPr>
          <w:rFonts w:ascii="Arial" w:eastAsia="Arial" w:hAnsi="Arial"/>
          <w:b w:val="false"/>
          <w:bCs w:val="false"/>
          <w:sz w:val="32"/>
          <w:szCs w:val="32"/>
          <w:lang w:val="en-US"/>
        </w:rPr>
        <w:t>Chemistry investigatory project (2022-2023)</w:t>
      </w:r>
    </w:p>
    <w:p>
      <w:pPr>
        <w:pStyle w:val="style0"/>
        <w:spacing w:lineRule="auto" w:line="263"/>
        <w:ind w:right="460"/>
        <w:rPr>
          <w:rFonts w:ascii="Arial" w:eastAsia="Arial" w:hAnsi="Arial"/>
          <w:b w:val="false"/>
          <w:bCs w:val="false"/>
          <w:sz w:val="32"/>
          <w:szCs w:val="32"/>
        </w:rPr>
      </w:pPr>
      <w:r>
        <w:rPr>
          <w:rFonts w:ascii="Arial" w:eastAsia="Arial" w:hAnsi="Arial"/>
          <w:b w:val="false"/>
          <w:bCs w:val="false"/>
          <w:sz w:val="32"/>
          <w:szCs w:val="32"/>
          <w:lang w:val="en-US"/>
        </w:rPr>
        <w:t>%name%</w:t>
      </w:r>
    </w:p>
    <w:p>
      <w:pPr>
        <w:pStyle w:val="style0"/>
        <w:spacing w:lineRule="auto" w:line="263"/>
        <w:ind w:right="460"/>
        <w:rPr>
          <w:rFonts w:ascii="Arial" w:eastAsia="Arial" w:hAnsi="Arial"/>
          <w:b w:val="false"/>
          <w:bCs w:val="false"/>
          <w:sz w:val="32"/>
          <w:szCs w:val="32"/>
        </w:rPr>
      </w:pPr>
      <w:r>
        <w:rPr>
          <w:rFonts w:ascii="Arial" w:eastAsia="Arial" w:hAnsi="Arial"/>
          <w:b w:val="false"/>
          <w:bCs w:val="false"/>
          <w:sz w:val="32"/>
          <w:szCs w:val="32"/>
          <w:lang w:val="en-US"/>
        </w:rPr>
        <w:t>%class% - %section%</w:t>
      </w:r>
    </w:p>
    <w:p>
      <w:pPr>
        <w:pStyle w:val="style0"/>
        <w:spacing w:lineRule="auto" w:line="263"/>
        <w:ind w:right="460"/>
        <w:rPr>
          <w:rFonts w:ascii="Arial" w:eastAsia="Arial" w:hAnsi="Arial"/>
          <w:b w:val="false"/>
          <w:bCs w:val="false"/>
          <w:sz w:val="32"/>
          <w:szCs w:val="32"/>
        </w:rPr>
      </w:pPr>
    </w:p>
    <w:p>
      <w:pPr>
        <w:pStyle w:val="style0"/>
        <w:spacing w:lineRule="auto" w:line="263"/>
        <w:ind w:right="460"/>
        <w:rPr>
          <w:rFonts w:ascii="Arial" w:eastAsia="Arial" w:hAnsi="Arial"/>
          <w:b w:val="false"/>
          <w:bCs w:val="false"/>
          <w:sz w:val="72"/>
          <w:szCs w:val="72"/>
          <w:lang w:val="en-US"/>
        </w:rPr>
      </w:pPr>
    </w:p>
    <w:p>
      <w:pPr>
        <w:pStyle w:val="style0"/>
        <w:spacing w:lineRule="auto" w:line="263"/>
        <w:ind w:right="460"/>
        <w:rPr>
          <w:rFonts w:ascii="Arial" w:eastAsia="Arial" w:hAnsi="Arial"/>
          <w:b w:val="false"/>
          <w:bCs w:val="false"/>
          <w:sz w:val="96"/>
          <w:szCs w:val="96"/>
        </w:rPr>
      </w:pPr>
      <w:r>
        <w:rPr>
          <w:rFonts w:ascii="Arial" w:eastAsia="Arial" w:hAnsi="Arial"/>
          <w:b w:val="false"/>
          <w:bCs w:val="false"/>
          <w:sz w:val="96"/>
          <w:szCs w:val="96"/>
          <w:lang w:val="en-US"/>
        </w:rPr>
        <w:t>Index</w:t>
      </w:r>
    </w:p>
    <w:p>
      <w:pPr>
        <w:pStyle w:val="style0"/>
        <w:spacing w:lineRule="exact" w:line="238"/>
        <w:rPr>
          <w:rFonts w:ascii="Arial" w:eastAsia="Arial" w:hAnsi="Arial"/>
          <w:b/>
          <w:sz w:val="28"/>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Introduction</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Theory</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Aim</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Apparatus</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Chemicals Required</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Detection of pH</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Test for Carbon Dioxide</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Test for Glucose</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Test for Phosphate</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Test for Alcohol</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Test for Sucrose</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40"/>
        </w:tabs>
        <w:spacing w:lineRule="auto" w:line="240"/>
        <w:ind w:left="2720" w:leftChars="0"/>
        <w:rPr>
          <w:rFonts w:ascii="Arial" w:eastAsia="Arial" w:hAnsi="Arial"/>
          <w:sz w:val="32"/>
          <w:szCs w:val="32"/>
        </w:rPr>
      </w:pPr>
      <w:r>
        <w:rPr>
          <w:rFonts w:ascii="Arial" w:eastAsia="Arial" w:hAnsi="Arial"/>
          <w:sz w:val="32"/>
          <w:szCs w:val="32"/>
        </w:rPr>
        <w:t>Result</w:t>
      </w:r>
    </w:p>
    <w:p>
      <w:pPr>
        <w:pStyle w:val="style179"/>
        <w:numPr>
          <w:ilvl w:val="0"/>
          <w:numId w:val="0"/>
        </w:numPr>
        <w:tabs>
          <w:tab w:val="left" w:leader="none" w:pos="440"/>
        </w:tabs>
        <w:spacing w:lineRule="auto" w:line="240"/>
        <w:ind w:left="2720" w:firstLine="0"/>
        <w:rPr>
          <w:rFonts w:ascii="Arial" w:eastAsia="Arial" w:hAnsi="Arial"/>
          <w:sz w:val="32"/>
          <w:szCs w:val="32"/>
        </w:rPr>
      </w:pPr>
    </w:p>
    <w:p>
      <w:pPr>
        <w:pStyle w:val="style179"/>
        <w:numPr>
          <w:ilvl w:val="0"/>
          <w:numId w:val="1"/>
        </w:numPr>
        <w:spacing w:lineRule="auto" w:line="240"/>
        <w:ind w:left="2720" w:leftChars="0"/>
        <w:rPr>
          <w:rFonts w:ascii="Arial" w:eastAsia="Arial" w:hAnsi="Arial"/>
          <w:sz w:val="32"/>
          <w:szCs w:val="32"/>
        </w:rPr>
      </w:pPr>
      <w:r>
        <w:rPr>
          <w:rFonts w:ascii="Arial" w:eastAsia="Arial" w:hAnsi="Arial"/>
          <w:sz w:val="32"/>
          <w:szCs w:val="32"/>
        </w:rPr>
        <w:drawing>
          <wp:anchor distT="0" distB="0" distL="0" distR="0" simplePos="false" relativeHeight="2"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666750" cy="571500"/>
                    </a:xfrm>
                    <a:prstGeom prst="rect">
                      <a:avLst/>
                    </a:prstGeom>
                  </pic:spPr>
                </pic:pic>
              </a:graphicData>
            </a:graphic>
          </wp:anchor>
        </w:drawing>
      </w:r>
      <w:bookmarkStart w:id="1" w:name="page2"/>
      <w:bookmarkEnd w:id="1"/>
      <w:r>
        <w:rPr>
          <w:rFonts w:ascii="Arial" w:eastAsia="Arial" w:hAnsi="Arial"/>
          <w:sz w:val="32"/>
          <w:szCs w:val="32"/>
        </w:rPr>
        <w:t>Precautions</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00"/>
        </w:tabs>
        <w:spacing w:lineRule="auto" w:line="240"/>
        <w:ind w:left="2720" w:leftChars="0"/>
        <w:rPr>
          <w:rFonts w:ascii="Arial" w:eastAsia="Arial" w:hAnsi="Arial"/>
          <w:sz w:val="32"/>
          <w:szCs w:val="32"/>
        </w:rPr>
      </w:pPr>
      <w:r>
        <w:rPr>
          <w:rFonts w:ascii="Arial" w:eastAsia="Arial" w:hAnsi="Arial"/>
          <w:sz w:val="32"/>
          <w:szCs w:val="32"/>
        </w:rPr>
        <w:t>Conclusion</w:t>
      </w:r>
    </w:p>
    <w:p>
      <w:pPr>
        <w:pStyle w:val="style0"/>
        <w:spacing w:lineRule="auto" w:line="240"/>
        <w:ind w:left="2000" w:leftChars="0"/>
        <w:rPr>
          <w:rFonts w:ascii="Arial" w:eastAsia="Arial" w:hAnsi="Arial"/>
          <w:sz w:val="32"/>
          <w:szCs w:val="32"/>
        </w:rPr>
      </w:pPr>
    </w:p>
    <w:p>
      <w:pPr>
        <w:pStyle w:val="style179"/>
        <w:numPr>
          <w:ilvl w:val="0"/>
          <w:numId w:val="1"/>
        </w:numPr>
        <w:tabs>
          <w:tab w:val="left" w:leader="none" w:pos="400"/>
        </w:tabs>
        <w:spacing w:lineRule="auto" w:line="240"/>
        <w:ind w:left="2720" w:leftChars="0"/>
        <w:rPr>
          <w:rFonts w:ascii="Arial" w:eastAsia="Arial" w:hAnsi="Arial"/>
          <w:sz w:val="32"/>
          <w:szCs w:val="32"/>
        </w:rPr>
      </w:pPr>
      <w:r>
        <w:rPr>
          <w:rFonts w:ascii="Arial" w:eastAsia="Arial" w:hAnsi="Arial"/>
          <w:sz w:val="32"/>
          <w:szCs w:val="32"/>
        </w:rPr>
        <w:t>Bibliography</w:t>
      </w:r>
    </w:p>
    <w:p>
      <w:pPr>
        <w:pStyle w:val="style0"/>
        <w:spacing w:lineRule="exact" w:line="200"/>
        <w:rPr>
          <w:rFonts w:ascii="Times New Roman" w:eastAsia="Times New Roman" w:hAnsi="Times New Roman"/>
        </w:rPr>
      </w:pPr>
    </w:p>
    <w:p>
      <w:pPr>
        <w:pStyle w:val="style0"/>
        <w:spacing w:lineRule="exact" w:line="213"/>
        <w:rPr>
          <w:rFonts w:ascii="Times New Roman" w:eastAsia="Times New Roman" w:hAnsi="Times New Roman"/>
        </w:rPr>
      </w:pPr>
    </w:p>
    <w:p>
      <w:pPr>
        <w:pStyle w:val="style0"/>
        <w:spacing w:lineRule="atLeast" w:line="0"/>
        <w:rPr>
          <w:rFonts w:ascii="Arial" w:eastAsia="Arial" w:hAnsi="Arial"/>
          <w:b/>
          <w:sz w:val="72"/>
          <w:szCs w:val="72"/>
          <w:u w:val="single"/>
        </w:rPr>
      </w:pPr>
    </w:p>
    <w:p>
      <w:pPr>
        <w:pStyle w:val="style0"/>
        <w:spacing w:lineRule="atLeast" w:line="0"/>
        <w:rPr>
          <w:rFonts w:ascii="Arial" w:eastAsia="Arial" w:hAnsi="Arial"/>
          <w:b/>
          <w:sz w:val="72"/>
          <w:szCs w:val="72"/>
          <w:u w:val="single"/>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Introduction</w:t>
      </w:r>
    </w:p>
    <w:p>
      <w:pPr>
        <w:pStyle w:val="style0"/>
        <w:spacing w:lineRule="exact" w:line="200"/>
        <w:rPr>
          <w:rFonts w:ascii="Times New Roman" w:eastAsia="Times New Roman" w:hAnsi="Times New Roman"/>
        </w:rPr>
      </w:pPr>
    </w:p>
    <w:p>
      <w:pPr>
        <w:pStyle w:val="style0"/>
        <w:spacing w:lineRule="exact" w:line="213"/>
        <w:rPr>
          <w:rFonts w:ascii="Times New Roman" w:eastAsia="Times New Roman" w:hAnsi="Times New Roman"/>
        </w:rPr>
      </w:pPr>
    </w:p>
    <w:p>
      <w:pPr>
        <w:pStyle w:val="style0"/>
        <w:spacing w:lineRule="auto" w:line="360"/>
        <w:ind w:right="300"/>
        <w:jc w:val="both"/>
        <w:rPr>
          <w:rFonts w:ascii="Arial" w:eastAsia="Arial" w:hAnsi="Arial"/>
          <w:sz w:val="32"/>
          <w:szCs w:val="32"/>
        </w:rPr>
      </w:pPr>
      <w:r>
        <w:rPr>
          <w:rFonts w:ascii="Arial" w:eastAsia="Arial" w:hAnsi="Arial"/>
          <w:sz w:val="32"/>
          <w:szCs w:val="32"/>
        </w:rPr>
        <w:t>The era of cold drinks began in 1952 but the industrialization in India marked its be-ginning with launching of Limca and Goldspot by parley group of companies. Since, the beginning of cold drinks was highly proftable and luring, many multinational compa-nies launched their brands in India like Pepsi and Coke.</w:t>
      </w:r>
    </w:p>
    <w:p>
      <w:pPr>
        <w:pStyle w:val="style0"/>
        <w:spacing w:lineRule="exact" w:line="243"/>
        <w:rPr>
          <w:rFonts w:ascii="Times New Roman" w:eastAsia="Times New Roman" w:hAnsi="Times New Roman"/>
          <w:sz w:val="32"/>
          <w:szCs w:val="32"/>
        </w:rPr>
      </w:pPr>
    </w:p>
    <w:p>
      <w:pPr>
        <w:pStyle w:val="style0"/>
        <w:spacing w:lineRule="auto" w:line="362"/>
        <w:ind w:right="720"/>
        <w:jc w:val="both"/>
        <w:rPr>
          <w:rFonts w:ascii="Arial" w:eastAsia="Arial" w:hAnsi="Arial"/>
          <w:sz w:val="32"/>
          <w:szCs w:val="32"/>
        </w:rPr>
      </w:pPr>
      <w:r>
        <w:rPr>
          <w:rFonts w:ascii="Arial" w:eastAsia="Arial" w:hAnsi="Arial"/>
          <w:sz w:val="32"/>
          <w:szCs w:val="32"/>
        </w:rPr>
        <w:t>Now days, it is observed in general that majority of people viewed Sprite, Fanta and Limca to give feeling of lightness, while Pepsi and Thumps Up to activate pulse and brain.</w:t>
      </w:r>
    </w:p>
    <w:p>
      <w:pPr>
        <w:pStyle w:val="style0"/>
        <w:spacing w:lineRule="exact" w:line="238"/>
        <w:rPr>
          <w:rFonts w:ascii="Times New Roman" w:eastAsia="Times New Roman" w:hAnsi="Times New Roman"/>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Theory</w:t>
      </w:r>
    </w:p>
    <w:p>
      <w:pPr>
        <w:pStyle w:val="style0"/>
        <w:spacing w:lineRule="exact" w:line="20"/>
        <w:rPr>
          <w:rFonts w:ascii="Times New Roman" w:eastAsia="Times New Roman" w:hAnsi="Times New Roman"/>
        </w:rPr>
      </w:pPr>
      <w:r>
        <w:rPr>
          <w:rFonts w:ascii="Arial" w:eastAsia="Arial" w:hAnsi="Arial"/>
          <w:b/>
          <w:sz w:val="28"/>
          <w:u w:val="single"/>
        </w:rPr>
        <w:drawing>
          <wp:anchor distT="0" distB="0" distL="0" distR="0" simplePos="false" relativeHeight="3" behindDoc="true" locked="false" layoutInCell="true" allowOverlap="true">
            <wp:simplePos x="0" y="0"/>
            <wp:positionH relativeFrom="column">
              <wp14:pctPosHOffset>0</wp14:pctPosHOffset>
            </wp:positionH>
            <wp:positionV relativeFrom="paragraph">
              <wp14:pctPosVOffset>0</wp14:pctPosVOffset>
            </wp:positionV>
            <wp:extent cx="28575" cy="304800"/>
            <wp:effectExtent l="0" t="0" r="0" b="0"/>
            <wp:wrapNone/>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28575" cy="304800"/>
                    </a:xfrm>
                    <a:prstGeom prst="rect">
                      <a:avLst/>
                    </a:prstGeom>
                  </pic:spPr>
                </pic:pic>
              </a:graphicData>
            </a:graphic>
          </wp:anchor>
        </w:drawing>
      </w:r>
    </w:p>
    <w:p>
      <w:pPr>
        <w:pStyle w:val="style0"/>
        <w:spacing w:lineRule="exact" w:line="393"/>
        <w:rPr>
          <w:rFonts w:ascii="Times New Roman" w:eastAsia="Times New Roman" w:hAnsi="Times New Roman"/>
        </w:rPr>
      </w:pPr>
    </w:p>
    <w:p>
      <w:pPr>
        <w:pStyle w:val="style0"/>
        <w:spacing w:lineRule="auto" w:line="360"/>
        <w:ind w:right="200"/>
        <w:rPr>
          <w:rFonts w:ascii="Arial" w:eastAsia="Arial" w:hAnsi="Arial"/>
          <w:sz w:val="32"/>
          <w:szCs w:val="32"/>
        </w:rPr>
      </w:pPr>
      <w:r>
        <w:rPr>
          <w:rFonts w:ascii="Arial" w:eastAsia="Arial" w:hAnsi="Arial"/>
          <w:sz w:val="32"/>
          <w:szCs w:val="32"/>
        </w:rPr>
        <w:t>Cold drinks of different brands are composed of alcohol, carbohydrates, carbon dioxide, phosphate ions etc. These soft drinks give feeling of warmth, lightness and have a tangy taste which is liked by everyone. Carbon dioxide is responsible for the formation of froth on shaking the bottle.</w:t>
      </w:r>
    </w:p>
    <w:p>
      <w:pPr>
        <w:pStyle w:val="style0"/>
        <w:spacing w:lineRule="exact" w:line="243"/>
        <w:rPr>
          <w:rFonts w:ascii="Times New Roman" w:eastAsia="Times New Roman" w:hAnsi="Times New Roman"/>
          <w:sz w:val="32"/>
          <w:szCs w:val="32"/>
        </w:rPr>
      </w:pPr>
    </w:p>
    <w:p>
      <w:pPr>
        <w:pStyle w:val="style0"/>
        <w:spacing w:lineRule="auto" w:line="319"/>
        <w:ind w:right="160"/>
        <w:rPr>
          <w:rFonts w:ascii="Arial" w:eastAsia="Arial" w:hAnsi="Arial"/>
          <w:sz w:val="32"/>
          <w:szCs w:val="32"/>
        </w:rPr>
      </w:pPr>
      <w:r>
        <w:rPr>
          <w:rFonts w:ascii="Arial" w:eastAsia="Arial" w:hAnsi="Arial"/>
          <w:sz w:val="32"/>
          <w:szCs w:val="32"/>
        </w:rPr>
        <w:t>The carbon dioxide gas is dissolved in water to form carbonic acid which is also re-sponsible for the tangy taste. Carbohydrates are the naturally occurring organic com-pounds and are major source of energy to our body. General formula of carbohydrates is CX (H</w:t>
      </w:r>
      <w:r>
        <w:rPr>
          <w:rFonts w:ascii="Arial" w:eastAsia="Arial" w:hAnsi="Arial"/>
          <w:sz w:val="32"/>
          <w:szCs w:val="32"/>
          <w:vertAlign w:val="subscript"/>
        </w:rPr>
        <w:t>2</w:t>
      </w:r>
      <w:r>
        <w:rPr>
          <w:rFonts w:ascii="Arial" w:eastAsia="Arial" w:hAnsi="Arial"/>
          <w:sz w:val="32"/>
          <w:szCs w:val="32"/>
        </w:rPr>
        <w:t>O)Y.</w:t>
      </w:r>
    </w:p>
    <w:p>
      <w:pPr>
        <w:pStyle w:val="style0"/>
        <w:spacing w:lineRule="exact" w:line="249"/>
        <w:rPr>
          <w:rFonts w:ascii="Times New Roman" w:eastAsia="Times New Roman" w:hAnsi="Times New Roman"/>
          <w:sz w:val="32"/>
          <w:szCs w:val="32"/>
        </w:rPr>
      </w:pPr>
    </w:p>
    <w:p>
      <w:pPr>
        <w:pStyle w:val="style0"/>
        <w:spacing w:lineRule="atLeast" w:line="0"/>
        <w:rPr>
          <w:rFonts w:ascii="Arial" w:eastAsia="Arial" w:hAnsi="Arial"/>
          <w:sz w:val="32"/>
          <w:szCs w:val="32"/>
        </w:rPr>
      </w:pPr>
      <w:r>
        <w:rPr>
          <w:rFonts w:ascii="Arial" w:eastAsia="Arial" w:hAnsi="Arial"/>
          <w:sz w:val="32"/>
          <w:szCs w:val="32"/>
        </w:rPr>
        <w:t>On the basis of their molecule size carbohydrates are classifed as:-</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0"/>
        <w:ind w:right="180"/>
        <w:rPr>
          <w:rFonts w:ascii="Times New Roman" w:eastAsia="Times New Roman" w:hAnsi="Times New Roman"/>
          <w:sz w:val="32"/>
          <w:szCs w:val="32"/>
        </w:rPr>
      </w:pPr>
      <w:r>
        <w:rPr>
          <w:rFonts w:ascii="Arial" w:eastAsia="Arial" w:hAnsi="Arial"/>
          <w:sz w:val="32"/>
          <w:szCs w:val="32"/>
        </w:rPr>
        <w:t>Monosaccharide, Disaccharides and Polysaccharides. Glucose is a monosaccharide with formula C</w:t>
      </w:r>
      <w:r>
        <w:rPr>
          <w:rFonts w:ascii="Arial" w:eastAsia="Arial" w:hAnsi="Arial"/>
          <w:sz w:val="32"/>
          <w:szCs w:val="32"/>
          <w:vertAlign w:val="subscript"/>
        </w:rPr>
        <w:t>6</w:t>
      </w:r>
      <w:r>
        <w:rPr>
          <w:rFonts w:ascii="Arial" w:eastAsia="Arial" w:hAnsi="Arial"/>
          <w:sz w:val="32"/>
          <w:szCs w:val="32"/>
        </w:rPr>
        <w:t>H</w:t>
      </w:r>
      <w:r>
        <w:rPr>
          <w:rFonts w:ascii="Arial" w:eastAsia="Arial" w:hAnsi="Arial"/>
          <w:sz w:val="32"/>
          <w:szCs w:val="32"/>
          <w:vertAlign w:val="subscript"/>
        </w:rPr>
        <w:t>12</w:t>
      </w:r>
      <w:r>
        <w:rPr>
          <w:rFonts w:ascii="Arial" w:eastAsia="Arial" w:hAnsi="Arial"/>
          <w:sz w:val="32"/>
          <w:szCs w:val="32"/>
        </w:rPr>
        <w:t>O</w:t>
      </w:r>
      <w:r>
        <w:rPr>
          <w:rFonts w:ascii="Arial" w:eastAsia="Arial" w:hAnsi="Arial"/>
          <w:sz w:val="32"/>
          <w:szCs w:val="32"/>
          <w:vertAlign w:val="subscript"/>
        </w:rPr>
        <w:t>6</w:t>
      </w:r>
      <w:r>
        <w:rPr>
          <w:rFonts w:ascii="Arial" w:eastAsia="Arial" w:hAnsi="Arial"/>
          <w:sz w:val="32"/>
          <w:szCs w:val="32"/>
        </w:rPr>
        <w:t xml:space="preserve"> .It occurs in Free State in</w:t>
      </w:r>
      <w:r>
        <w:rPr>
          <w:rFonts w:ascii="Arial" w:eastAsia="Arial" w:hAnsi="Arial"/>
          <w:sz w:val="32"/>
          <w:szCs w:val="32"/>
        </w:rPr>
        <w:drawing>
          <wp:anchor distT="0" distB="0" distL="0" distR="0" simplePos="false" relativeHeight="4"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4" cstate="print"/>
                    <a:srcRect l="0" t="0" r="0" b="0"/>
                    <a:stretch/>
                  </pic:blipFill>
                  <pic:spPr>
                    <a:xfrm rot="0">
                      <a:off x="0" y="0"/>
                      <a:ext cx="666750" cy="571500"/>
                    </a:xfrm>
                    <a:prstGeom prst="rect">
                      <a:avLst/>
                    </a:prstGeom>
                  </pic:spPr>
                </pic:pic>
              </a:graphicData>
            </a:graphic>
          </wp:anchor>
        </w:drawing>
      </w:r>
    </w:p>
    <w:bookmarkStart w:id="2" w:name="page3"/>
    <w:bookmarkEnd w:id="2"/>
    <w:p>
      <w:pPr>
        <w:pStyle w:val="style0"/>
        <w:spacing w:lineRule="auto" w:line="360"/>
        <w:rPr>
          <w:rFonts w:ascii="Arial" w:eastAsia="Arial" w:hAnsi="Arial"/>
          <w:sz w:val="32"/>
          <w:szCs w:val="32"/>
        </w:rPr>
      </w:pPr>
      <w:r>
        <w:rPr>
          <w:rFonts w:ascii="Arial" w:eastAsia="Arial" w:hAnsi="Arial"/>
          <w:sz w:val="32"/>
          <w:szCs w:val="32"/>
        </w:rPr>
        <w:t>the ripen grapes in bones and also in many sweet fruits. It is also present in human blood to the extent of about 0.1%. Sucrose is one of the most useful disaccharides in our daily life. It is widely distributed in nature in juices, seeds and also in fowers of many plants. The main source of sucrose is sugar cane juice which contain 15-20 % su-crose and sugar beet which has about 10-17 % sucrose. The molecular formula of sucrose is C</w:t>
      </w:r>
      <w:r>
        <w:rPr>
          <w:rFonts w:ascii="Arial" w:eastAsia="Arial" w:hAnsi="Arial"/>
          <w:sz w:val="32"/>
          <w:szCs w:val="32"/>
          <w:vertAlign w:val="subscript"/>
        </w:rPr>
        <w:t>12</w:t>
      </w:r>
      <w:r>
        <w:rPr>
          <w:rFonts w:ascii="Arial" w:eastAsia="Arial" w:hAnsi="Arial"/>
          <w:sz w:val="32"/>
          <w:szCs w:val="32"/>
        </w:rPr>
        <w:t>H</w:t>
      </w:r>
      <w:r>
        <w:rPr>
          <w:rFonts w:ascii="Arial" w:eastAsia="Arial" w:hAnsi="Arial"/>
          <w:sz w:val="32"/>
          <w:szCs w:val="32"/>
          <w:vertAlign w:val="subscript"/>
        </w:rPr>
        <w:t>22</w:t>
      </w:r>
      <w:r>
        <w:rPr>
          <w:rFonts w:ascii="Arial" w:eastAsia="Arial" w:hAnsi="Arial"/>
          <w:sz w:val="32"/>
          <w:szCs w:val="32"/>
        </w:rPr>
        <w:t>O</w:t>
      </w:r>
      <w:r>
        <w:rPr>
          <w:rFonts w:ascii="Arial" w:eastAsia="Arial" w:hAnsi="Arial"/>
          <w:sz w:val="32"/>
          <w:szCs w:val="32"/>
          <w:vertAlign w:val="subscript"/>
        </w:rPr>
        <w:t>11</w:t>
      </w:r>
      <w:r>
        <w:rPr>
          <w:rFonts w:ascii="Arial" w:eastAsia="Arial" w:hAnsi="Arial"/>
          <w:sz w:val="32"/>
          <w:szCs w:val="32"/>
        </w:rPr>
        <w:t>. It is produced by a mixture of glucose and fructose. It is non-re-ducing in nature whereas glucose is reducing. Cold drinks are a bit acidic in nature and their acidity can be measured by fnding their pH value. The pH values also depend upon the acidic contents such as citric acid and phosphoric acid.</w:t>
      </w:r>
    </w:p>
    <w:p>
      <w:pPr>
        <w:pStyle w:val="style0"/>
        <w:spacing w:lineRule="exact" w:line="280"/>
        <w:rPr>
          <w:rFonts w:ascii="Times New Roman" w:eastAsia="Times New Roman" w:hAnsi="Times New Roman"/>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r>
        <w:rPr>
          <w:rFonts w:ascii="Arial" w:eastAsia="Arial" w:hAnsi="Arial"/>
          <w:b/>
          <w:sz w:val="72"/>
          <w:szCs w:val="72"/>
        </w:rPr>
        <w:t>Aim</w:t>
      </w:r>
    </w:p>
    <w:p>
      <w:pPr>
        <w:pStyle w:val="style0"/>
        <w:spacing w:lineRule="exact" w:line="200"/>
        <w:rPr>
          <w:rFonts w:ascii="Times New Roman" w:eastAsia="Times New Roman" w:hAnsi="Times New Roman"/>
        </w:rPr>
      </w:pPr>
    </w:p>
    <w:p>
      <w:pPr>
        <w:pStyle w:val="style0"/>
        <w:spacing w:lineRule="exact" w:line="213"/>
        <w:rPr>
          <w:rFonts w:ascii="Times New Roman" w:eastAsia="Times New Roman" w:hAnsi="Times New Roman"/>
        </w:rPr>
      </w:pPr>
    </w:p>
    <w:p>
      <w:pPr>
        <w:pStyle w:val="style0"/>
        <w:spacing w:lineRule="auto" w:line="366"/>
        <w:ind w:right="220"/>
        <w:rPr>
          <w:rFonts w:ascii="Arial" w:eastAsia="Arial" w:hAnsi="Arial"/>
          <w:sz w:val="28"/>
        </w:rPr>
      </w:pPr>
      <w:r>
        <w:rPr>
          <w:rFonts w:ascii="Arial" w:eastAsia="Arial" w:hAnsi="Arial"/>
          <w:sz w:val="32"/>
          <w:szCs w:val="32"/>
        </w:rPr>
        <w:t>Comparitive Study and Qualitative Analysis of different brands of Cold Drinks available in market</w:t>
      </w:r>
      <w:r>
        <w:rPr>
          <w:rFonts w:ascii="Arial" w:eastAsia="Arial" w:hAnsi="Arial"/>
          <w:sz w:val="28"/>
        </w:rPr>
        <w:t>.</w:t>
      </w:r>
    </w:p>
    <w:p>
      <w:pPr>
        <w:pStyle w:val="style0"/>
        <w:spacing w:lineRule="exact" w:line="233"/>
        <w:rPr>
          <w:rFonts w:ascii="Times New Roman" w:eastAsia="Times New Roman" w:hAnsi="Times New Roman"/>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Apparatus</w:t>
      </w:r>
      <w:r>
        <w:rPr>
          <w:rFonts w:ascii="Arial" w:eastAsia="Arial" w:hAnsi="Arial"/>
          <w:b/>
          <w:sz w:val="72"/>
          <w:szCs w:val="72"/>
          <w:u w:val="single"/>
          <w:lang w:val="en-US"/>
        </w:rPr>
        <w:t xml:space="preserve"> Required</w:t>
      </w:r>
    </w:p>
    <w:p>
      <w:pPr>
        <w:pStyle w:val="style0"/>
        <w:spacing w:lineRule="exact" w:line="20"/>
        <w:rPr>
          <w:rFonts w:ascii="Times New Roman" w:eastAsia="Times New Roman" w:hAnsi="Times New Roman"/>
        </w:rPr>
      </w:pPr>
      <w:r>
        <w:rPr>
          <w:rFonts w:ascii="Arial" w:eastAsia="Arial" w:hAnsi="Arial"/>
          <w:b/>
          <w:sz w:val="28"/>
          <w:u w:val="single"/>
        </w:rPr>
        <w:drawing>
          <wp:anchor distT="0" distB="0" distL="0" distR="0" simplePos="false" relativeHeight="5" behindDoc="true" locked="false" layoutInCell="true" allowOverlap="true">
            <wp:simplePos x="0" y="0"/>
            <wp:positionH relativeFrom="column">
              <wp14:pctPosHOffset>0</wp14:pctPosHOffset>
            </wp:positionH>
            <wp:positionV relativeFrom="paragraph">
              <wp14:pctPosVOffset>0</wp14:pctPosVOffset>
            </wp:positionV>
            <wp:extent cx="28575" cy="304800"/>
            <wp:effectExtent l="0" t="0" r="0" b="0"/>
            <wp:wrapNone/>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5" cstate="print"/>
                    <a:srcRect l="0" t="0" r="0" b="0"/>
                    <a:stretch/>
                  </pic:blipFill>
                  <pic:spPr>
                    <a:xfrm rot="0">
                      <a:off x="0" y="0"/>
                      <a:ext cx="28575" cy="304800"/>
                    </a:xfrm>
                    <a:prstGeom prst="rect">
                      <a:avLst/>
                    </a:prstGeom>
                  </pic:spPr>
                </pic:pic>
              </a:graphicData>
            </a:graphic>
          </wp:anchor>
        </w:drawing>
      </w:r>
    </w:p>
    <w:p>
      <w:pPr>
        <w:pStyle w:val="style0"/>
        <w:spacing w:lineRule="exact" w:line="393"/>
        <w:rPr>
          <w:rFonts w:ascii="Times New Roman" w:eastAsia="Times New Roman" w:hAnsi="Times New Roman"/>
        </w:rPr>
      </w:pP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Test Tubes</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Test Tube Holde</w:t>
      </w:r>
      <w:r>
        <w:rPr>
          <w:rFonts w:ascii="Arial" w:eastAsia="Arial" w:hAnsi="Arial"/>
          <w:sz w:val="32"/>
          <w:szCs w:val="32"/>
          <w:lang w:val="en-US"/>
        </w:rPr>
        <w:t>r</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Test Tube Stand</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Stop Watch</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Beaker</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BunsenBurner</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pH Pape</w:t>
      </w:r>
      <w:r>
        <w:rPr>
          <w:rFonts w:ascii="Arial" w:eastAsia="Arial" w:hAnsi="Arial"/>
          <w:sz w:val="32"/>
          <w:szCs w:val="32"/>
          <w:lang w:val="en-US"/>
        </w:rPr>
        <w:t>r</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Tripod Stand</w:t>
      </w:r>
    </w:p>
    <w:p>
      <w:pPr>
        <w:pStyle w:val="style179"/>
        <w:numPr>
          <w:ilvl w:val="0"/>
          <w:numId w:val="2"/>
        </w:numPr>
        <w:spacing w:lineRule="auto" w:line="360"/>
        <w:ind w:left="1720" w:leftChars="0"/>
        <w:rPr>
          <w:rFonts w:ascii="Times New Roman" w:eastAsia="Times New Roman" w:hAnsi="Times New Roman"/>
          <w:sz w:val="32"/>
          <w:szCs w:val="32"/>
        </w:rPr>
      </w:pPr>
      <w:r>
        <w:rPr>
          <w:rFonts w:ascii="Arial" w:eastAsia="Arial" w:hAnsi="Arial"/>
          <w:sz w:val="32"/>
          <w:szCs w:val="32"/>
        </w:rPr>
        <w:t>China Dish</w:t>
      </w:r>
      <w:r>
        <w:rPr>
          <w:rFonts w:ascii="Arial" w:eastAsia="Arial" w:hAnsi="Arial"/>
          <w:sz w:val="32"/>
          <w:szCs w:val="32"/>
        </w:rPr>
        <w:drawing>
          <wp:anchor distT="0" distB="0" distL="0" distR="0" simplePos="false" relativeHeight="6"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6" cstate="print"/>
                    <a:srcRect l="0" t="0" r="0" b="0"/>
                    <a:stretch/>
                  </pic:blipFill>
                  <pic:spPr>
                    <a:xfrm rot="0">
                      <a:off x="0" y="0"/>
                      <a:ext cx="666750" cy="571500"/>
                    </a:xfrm>
                    <a:prstGeom prst="rect">
                      <a:avLst/>
                    </a:prstGeom>
                  </pic:spPr>
                </pic:pic>
              </a:graphicData>
            </a:graphic>
          </wp:anchor>
        </w:drawing>
      </w:r>
    </w:p>
    <w:p>
      <w:pPr>
        <w:pStyle w:val="style179"/>
        <w:numPr>
          <w:ilvl w:val="0"/>
          <w:numId w:val="2"/>
        </w:numPr>
        <w:spacing w:lineRule="auto" w:line="360"/>
        <w:ind w:left="1720" w:leftChars="0"/>
        <w:rPr>
          <w:rFonts w:ascii="Arial" w:eastAsia="Arial" w:hAnsi="Arial"/>
          <w:sz w:val="32"/>
          <w:szCs w:val="32"/>
        </w:rPr>
      </w:pPr>
      <w:r>
        <w:rPr>
          <w:rFonts w:ascii="Arial" w:eastAsia="Arial" w:hAnsi="Arial"/>
          <w:sz w:val="32"/>
          <w:szCs w:val="32"/>
        </w:rPr>
        <w:t>Wire Gauge</w:t>
      </w:r>
    </w:p>
    <w:bookmarkStart w:id="3" w:name="page4"/>
    <w:bookmarkEnd w:id="3"/>
    <w:p>
      <w:pPr>
        <w:pStyle w:val="style0"/>
        <w:spacing w:lineRule="exact" w:line="200"/>
        <w:rPr>
          <w:rFonts w:ascii="Times New Roman" w:eastAsia="Times New Roman" w:hAnsi="Times New Roman"/>
        </w:rPr>
      </w:pPr>
    </w:p>
    <w:p>
      <w:pPr>
        <w:pStyle w:val="style0"/>
        <w:spacing w:lineRule="atLeast" w:line="0"/>
        <w:rPr>
          <w:rFonts w:ascii="Arial" w:eastAsia="Arial" w:hAnsi="Arial"/>
          <w:b/>
          <w:sz w:val="72"/>
          <w:szCs w:val="72"/>
        </w:rPr>
      </w:pPr>
      <w:r>
        <w:rPr>
          <w:rFonts w:ascii="Arial" w:eastAsia="Arial" w:hAnsi="Arial"/>
          <w:b/>
          <w:sz w:val="72"/>
          <w:szCs w:val="72"/>
        </w:rPr>
        <w:t>Chemicals Required</w:t>
      </w:r>
    </w:p>
    <w:p>
      <w:pPr>
        <w:pStyle w:val="style0"/>
        <w:spacing w:lineRule="exact" w:line="200"/>
        <w:rPr>
          <w:rFonts w:ascii="Times New Roman" w:eastAsia="Times New Roman" w:hAnsi="Times New Roman"/>
        </w:rPr>
      </w:pPr>
    </w:p>
    <w:p>
      <w:pPr>
        <w:pStyle w:val="style0"/>
        <w:spacing w:lineRule="exact" w:line="213"/>
        <w:rPr>
          <w:rFonts w:ascii="Times New Roman" w:eastAsia="Times New Roman" w:hAnsi="Times New Roman"/>
        </w:rPr>
      </w:pPr>
    </w:p>
    <w:p>
      <w:pPr>
        <w:pStyle w:val="style0"/>
        <w:spacing w:lineRule="atLeast" w:line="0"/>
        <w:rPr>
          <w:rFonts w:ascii="Arial" w:eastAsia="Arial" w:hAnsi="Arial"/>
          <w:sz w:val="32"/>
          <w:szCs w:val="32"/>
        </w:rPr>
      </w:pPr>
      <w:r>
        <w:rPr>
          <w:rFonts w:ascii="Arial" w:eastAsia="Arial" w:hAnsi="Arial"/>
          <w:sz w:val="32"/>
          <w:szCs w:val="32"/>
        </w:rPr>
        <w:t>Iodine Solution , Potassium Iodide , Sodium Hydroxide</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sz w:val="32"/>
          <w:szCs w:val="32"/>
        </w:rPr>
      </w:pPr>
      <w:r>
        <w:rPr>
          <w:rFonts w:ascii="Arial" w:eastAsia="Arial" w:hAnsi="Arial"/>
          <w:sz w:val="32"/>
          <w:szCs w:val="32"/>
        </w:rPr>
        <w:t>Lime Water , Fehling’s A &amp; B Solution , Concentrated Nitric Acid</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sz w:val="32"/>
          <w:szCs w:val="32"/>
        </w:rPr>
      </w:pPr>
      <w:r>
        <w:rPr>
          <w:rFonts w:ascii="Arial" w:eastAsia="Arial" w:hAnsi="Arial"/>
          <w:sz w:val="32"/>
          <w:szCs w:val="32"/>
        </w:rPr>
        <w:t>Benedict Solution , Ammonium Molybdate</w:t>
      </w:r>
    </w:p>
    <w:p>
      <w:pPr>
        <w:pStyle w:val="style0"/>
        <w:spacing w:lineRule="exact" w:line="200"/>
        <w:rPr>
          <w:rFonts w:ascii="Times New Roman" w:eastAsia="Times New Roman" w:hAnsi="Times New Roman"/>
        </w:rPr>
      </w:pPr>
    </w:p>
    <w:p>
      <w:pPr>
        <w:pStyle w:val="style0"/>
        <w:spacing w:lineRule="exact" w:line="228"/>
        <w:rPr>
          <w:rFonts w:ascii="Times New Roman" w:eastAsia="Times New Roman" w:hAnsi="Times New Roman"/>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Detection Of pH</w:t>
      </w:r>
    </w:p>
    <w:p>
      <w:pPr>
        <w:pStyle w:val="style0"/>
        <w:spacing w:lineRule="exact" w:line="200"/>
        <w:rPr>
          <w:rFonts w:ascii="Times New Roman" w:eastAsia="Times New Roman" w:hAnsi="Times New Roman"/>
        </w:rPr>
      </w:pPr>
    </w:p>
    <w:p>
      <w:pPr>
        <w:pStyle w:val="style0"/>
        <w:spacing w:lineRule="exact" w:line="213"/>
        <w:rPr>
          <w:rFonts w:ascii="Times New Roman" w:eastAsia="Times New Roman" w:hAnsi="Times New Roman"/>
        </w:rPr>
      </w:pPr>
    </w:p>
    <w:p>
      <w:pPr>
        <w:pStyle w:val="style0"/>
        <w:spacing w:lineRule="atLeast" w:line="0"/>
        <w:rPr>
          <w:rFonts w:ascii="Arial" w:eastAsia="Arial" w:hAnsi="Arial"/>
          <w:b/>
          <w:sz w:val="32"/>
          <w:szCs w:val="32"/>
        </w:rPr>
      </w:pPr>
      <w:r>
        <w:rPr>
          <w:rFonts w:ascii="Arial" w:eastAsia="Arial" w:hAnsi="Arial"/>
          <w:b/>
          <w:sz w:val="32"/>
          <w:szCs w:val="32"/>
        </w:rPr>
        <w:t>Experiment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2"/>
        <w:ind w:right="200"/>
        <w:rPr>
          <w:rFonts w:ascii="Arial" w:eastAsia="Arial" w:hAnsi="Arial"/>
          <w:sz w:val="32"/>
          <w:szCs w:val="32"/>
        </w:rPr>
      </w:pPr>
      <w:r>
        <w:rPr>
          <w:rFonts w:ascii="Arial" w:eastAsia="Arial" w:hAnsi="Arial"/>
          <w:sz w:val="32"/>
          <w:szCs w:val="32"/>
        </w:rPr>
        <w:t>Small samples of cold drinks of different brands were taken in a test tube and put on the pH paper. The change in colour of pH paper was noticed and was compared with stan-dard pH scale.</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7" behindDoc="true" locked="false" layoutInCell="true" allowOverlap="true">
            <wp:simplePos x="0" y="0"/>
            <wp:positionH relativeFrom="column">
              <wp14:pctPosHOffset>0</wp14:pctPosHOffset>
            </wp:positionH>
            <wp:positionV relativeFrom="paragraph">
              <wp14:pctPosVOffset>0</wp14:pctPosVOffset>
            </wp:positionV>
            <wp:extent cx="28575" cy="304800"/>
            <wp:effectExtent l="0" t="0" r="0" b="0"/>
            <wp:wrapNone/>
            <wp:docPr id="103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7" cstate="print"/>
                    <a:srcRect l="0" t="0" r="0" b="0"/>
                    <a:stretch/>
                  </pic:blipFill>
                  <pic:spPr>
                    <a:xfrm rot="0">
                      <a:off x="0" y="0"/>
                      <a:ext cx="28575" cy="304800"/>
                    </a:xfrm>
                    <a:prstGeom prst="rect">
                      <a:avLst/>
                    </a:prstGeom>
                  </pic:spPr>
                </pic:pic>
              </a:graphicData>
            </a:graphic>
          </wp:anchor>
        </w:drawing>
      </w:r>
    </w:p>
    <w:p>
      <w:pPr>
        <w:pStyle w:val="style0"/>
        <w:spacing w:lineRule="exact" w:line="218"/>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8"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8"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38"/>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b/>
          <w:sz w:val="32"/>
          <w:szCs w:val="32"/>
        </w:rPr>
      </w:pPr>
      <w:r>
        <w:rPr>
          <w:rFonts w:ascii="Arial" w:eastAsia="Arial" w:hAnsi="Arial"/>
          <w:b/>
          <w:sz w:val="32"/>
          <w:szCs w:val="32"/>
        </w:rPr>
        <w:t>Sr. No.</w:t>
      </w:r>
      <w:r>
        <w:rPr>
          <w:rFonts w:ascii="Times New Roman" w:eastAsia="Times New Roman" w:hAnsi="Times New Roman"/>
          <w:sz w:val="32"/>
          <w:szCs w:val="32"/>
        </w:rPr>
        <w:tab/>
      </w:r>
      <w:r>
        <w:rPr>
          <w:rFonts w:ascii="Arial" w:eastAsia="Arial" w:hAnsi="Arial"/>
          <w:b/>
          <w:sz w:val="32"/>
          <w:szCs w:val="32"/>
        </w:rPr>
        <w:t>Name Of The Drink</w:t>
      </w:r>
      <w:r>
        <w:rPr>
          <w:rFonts w:ascii="Times New Roman" w:eastAsia="Times New Roman" w:hAnsi="Times New Roman"/>
          <w:sz w:val="32"/>
          <w:szCs w:val="32"/>
        </w:rPr>
        <w:tab/>
      </w:r>
      <w:r>
        <w:rPr>
          <w:rFonts w:ascii="Arial" w:eastAsia="Arial" w:hAnsi="Arial"/>
          <w:b/>
          <w:sz w:val="32"/>
          <w:szCs w:val="32"/>
        </w:rPr>
        <w:t>Colour Change</w:t>
      </w:r>
      <w:r>
        <w:rPr>
          <w:rFonts w:ascii="Times New Roman" w:eastAsia="Times New Roman" w:hAnsi="Times New Roman"/>
          <w:sz w:val="32"/>
          <w:szCs w:val="32"/>
        </w:rPr>
        <w:tab/>
      </w:r>
      <w:r>
        <w:rPr>
          <w:rFonts w:ascii="Arial" w:eastAsia="Arial" w:hAnsi="Arial"/>
          <w:b/>
          <w:sz w:val="32"/>
          <w:szCs w:val="32"/>
        </w:rPr>
        <w:t>pH Value</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9"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9"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1.</w:t>
      </w:r>
      <w:r>
        <w:rPr>
          <w:rFonts w:ascii="Times New Roman" w:eastAsia="Times New Roman" w:hAnsi="Times New Roman"/>
          <w:sz w:val="32"/>
          <w:szCs w:val="32"/>
        </w:rPr>
        <w:tab/>
      </w:r>
      <w:r>
        <w:rPr>
          <w:rFonts w:ascii="Arial" w:eastAsia="Arial" w:hAnsi="Arial"/>
          <w:sz w:val="32"/>
          <w:szCs w:val="32"/>
        </w:rPr>
        <w:t>Coca Cola</w:t>
      </w:r>
      <w:r>
        <w:rPr>
          <w:rFonts w:ascii="Times New Roman" w:eastAsia="Times New Roman" w:hAnsi="Times New Roman"/>
          <w:sz w:val="32"/>
          <w:szCs w:val="32"/>
        </w:rPr>
        <w:tab/>
      </w:r>
      <w:r>
        <w:rPr>
          <w:rFonts w:ascii="Arial" w:eastAsia="Arial" w:hAnsi="Arial"/>
          <w:sz w:val="32"/>
          <w:szCs w:val="32"/>
        </w:rPr>
        <w:t>Pinkish</w:t>
      </w:r>
      <w:r>
        <w:rPr>
          <w:rFonts w:ascii="Times New Roman" w:eastAsia="Times New Roman" w:hAnsi="Times New Roman"/>
          <w:sz w:val="32"/>
          <w:szCs w:val="32"/>
        </w:rPr>
        <w:tab/>
      </w:r>
      <w:r>
        <w:rPr>
          <w:rFonts w:ascii="Arial" w:eastAsia="Arial" w:hAnsi="Arial"/>
          <w:sz w:val="32"/>
          <w:szCs w:val="32"/>
        </w:rPr>
        <w:t>2 – 3</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0"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0"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2.</w:t>
      </w:r>
      <w:r>
        <w:rPr>
          <w:rFonts w:ascii="Times New Roman" w:eastAsia="Times New Roman" w:hAnsi="Times New Roman"/>
          <w:sz w:val="32"/>
          <w:szCs w:val="32"/>
        </w:rPr>
        <w:tab/>
      </w:r>
      <w:r>
        <w:rPr>
          <w:rFonts w:ascii="Arial" w:eastAsia="Arial" w:hAnsi="Arial"/>
          <w:sz w:val="32"/>
          <w:szCs w:val="32"/>
        </w:rPr>
        <w:t>Sprite</w:t>
      </w:r>
      <w:r>
        <w:rPr>
          <w:rFonts w:ascii="Times New Roman" w:eastAsia="Times New Roman" w:hAnsi="Times New Roman"/>
          <w:sz w:val="32"/>
          <w:szCs w:val="32"/>
        </w:rPr>
        <w:tab/>
      </w:r>
      <w:r>
        <w:rPr>
          <w:rFonts w:ascii="Arial" w:eastAsia="Arial" w:hAnsi="Arial"/>
          <w:sz w:val="32"/>
          <w:szCs w:val="32"/>
        </w:rPr>
        <w:t>Dark Orange</w:t>
      </w:r>
      <w:r>
        <w:rPr>
          <w:rFonts w:ascii="Times New Roman" w:eastAsia="Times New Roman" w:hAnsi="Times New Roman"/>
          <w:sz w:val="32"/>
          <w:szCs w:val="32"/>
        </w:rPr>
        <w:tab/>
      </w:r>
      <w:r>
        <w:rPr>
          <w:rFonts w:ascii="Arial" w:eastAsia="Arial" w:hAnsi="Arial"/>
          <w:sz w:val="32"/>
          <w:szCs w:val="32"/>
        </w:rPr>
        <w:t>3</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1"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3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1"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3.</w:t>
      </w:r>
      <w:r>
        <w:rPr>
          <w:rFonts w:ascii="Times New Roman" w:eastAsia="Times New Roman" w:hAnsi="Times New Roman"/>
          <w:sz w:val="32"/>
          <w:szCs w:val="32"/>
        </w:rPr>
        <w:tab/>
      </w:r>
      <w:r>
        <w:rPr>
          <w:rFonts w:ascii="Arial" w:eastAsia="Arial" w:hAnsi="Arial"/>
          <w:sz w:val="32"/>
          <w:szCs w:val="32"/>
        </w:rPr>
        <w:t>Limca</w:t>
      </w:r>
      <w:r>
        <w:rPr>
          <w:rFonts w:ascii="Times New Roman" w:eastAsia="Times New Roman" w:hAnsi="Times New Roman"/>
          <w:sz w:val="32"/>
          <w:szCs w:val="32"/>
        </w:rPr>
        <w:tab/>
      </w:r>
      <w:r>
        <w:rPr>
          <w:rFonts w:ascii="Arial" w:eastAsia="Arial" w:hAnsi="Arial"/>
          <w:sz w:val="32"/>
          <w:szCs w:val="32"/>
        </w:rPr>
        <w:t>Light Orange</w:t>
      </w:r>
      <w:r>
        <w:rPr>
          <w:rFonts w:ascii="Times New Roman" w:eastAsia="Times New Roman" w:hAnsi="Times New Roman"/>
          <w:sz w:val="32"/>
          <w:szCs w:val="32"/>
        </w:rPr>
        <w:tab/>
      </w:r>
      <w:r>
        <w:rPr>
          <w:rFonts w:ascii="Arial" w:eastAsia="Arial" w:hAnsi="Arial"/>
          <w:sz w:val="32"/>
          <w:szCs w:val="32"/>
        </w:rPr>
        <w:t>4</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2"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2"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4.</w:t>
      </w:r>
      <w:r>
        <w:rPr>
          <w:rFonts w:ascii="Times New Roman" w:eastAsia="Times New Roman" w:hAnsi="Times New Roman"/>
          <w:sz w:val="32"/>
          <w:szCs w:val="32"/>
        </w:rPr>
        <w:tab/>
      </w:r>
      <w:r>
        <w:rPr>
          <w:rFonts w:ascii="Arial" w:eastAsia="Arial" w:hAnsi="Arial"/>
          <w:sz w:val="32"/>
          <w:szCs w:val="32"/>
        </w:rPr>
        <w:t>Fanta</w:t>
      </w:r>
      <w:r>
        <w:rPr>
          <w:rFonts w:ascii="Times New Roman" w:eastAsia="Times New Roman" w:hAnsi="Times New Roman"/>
          <w:sz w:val="32"/>
          <w:szCs w:val="32"/>
        </w:rPr>
        <w:tab/>
      </w:r>
      <w:r>
        <w:rPr>
          <w:rFonts w:ascii="Arial" w:eastAsia="Arial" w:hAnsi="Arial"/>
          <w:sz w:val="32"/>
          <w:szCs w:val="32"/>
        </w:rPr>
        <w:t>Orange</w:t>
      </w:r>
      <w:r>
        <w:rPr>
          <w:rFonts w:ascii="Times New Roman" w:eastAsia="Times New Roman" w:hAnsi="Times New Roman"/>
          <w:sz w:val="32"/>
          <w:szCs w:val="32"/>
        </w:rPr>
        <w:tab/>
      </w:r>
      <w:r>
        <w:rPr>
          <w:rFonts w:ascii="Arial" w:eastAsia="Arial" w:hAnsi="Arial"/>
          <w:sz w:val="32"/>
          <w:szCs w:val="32"/>
        </w:rPr>
        <w:t>3–4</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3"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3" cstate="print"/>
                    <a:srcRect l="0" t="0" r="0" b="0"/>
                    <a:stretch/>
                  </pic:blipFill>
                  <pic:spPr>
                    <a:xfrm rot="0">
                      <a:off x="0" y="0"/>
                      <a:ext cx="6762750" cy="9525"/>
                    </a:xfrm>
                    <a:prstGeom prst="rect">
                      <a:avLst/>
                    </a:prstGeom>
                  </pic:spPr>
                </pic:pic>
              </a:graphicData>
            </a:graphic>
          </wp:anchor>
        </w:drawing>
      </w:r>
      <w:r>
        <w:rPr>
          <w:rFonts w:ascii="Arial" w:eastAsia="Arial" w:hAnsi="Arial"/>
          <w:sz w:val="32"/>
          <w:szCs w:val="32"/>
        </w:rPr>
        <w:drawing>
          <wp:anchor distT="0" distB="0" distL="0" distR="0" simplePos="false" relativeHeight="14" behindDoc="true" locked="false" layoutInCell="true" allowOverlap="true">
            <wp:simplePos x="0" y="0"/>
            <wp:positionH relativeFrom="column">
              <wp14:pctPosHOffset>0</wp14:pctPosHOffset>
            </wp:positionH>
            <wp:positionV relativeFrom="paragraph">
              <wp14:pctPosVOffset>0</wp14:pctPosVOffset>
            </wp:positionV>
            <wp:extent cx="666750" cy="571499"/>
            <wp:effectExtent l="0" t="0" r="0" b="0"/>
            <wp:wrapNone/>
            <wp:docPr id="104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4" cstate="print"/>
                    <a:srcRect l="0" t="0" r="0" b="0"/>
                    <a:stretch/>
                  </pic:blipFill>
                  <pic:spPr>
                    <a:xfrm rot="0">
                      <a:off x="0" y="0"/>
                      <a:ext cx="666750" cy="571499"/>
                    </a:xfrm>
                    <a:prstGeom prst="rect">
                      <a:avLst/>
                    </a:prstGeom>
                  </pic:spPr>
                </pic:pic>
              </a:graphicData>
            </a:graphic>
          </wp:anchor>
        </w:drawing>
      </w:r>
    </w:p>
    <w:bookmarkStart w:id="4" w:name="page5"/>
    <w:bookmarkEnd w:id="4"/>
    <w:p>
      <w:pPr>
        <w:pStyle w:val="style0"/>
        <w:spacing w:lineRule="atLeast" w:line="0"/>
        <w:rPr>
          <w:rFonts w:ascii="Arial" w:eastAsia="Arial" w:hAnsi="Arial"/>
          <w:b/>
          <w:sz w:val="32"/>
          <w:szCs w:val="32"/>
        </w:rPr>
      </w:pPr>
    </w:p>
    <w:p>
      <w:pPr>
        <w:pStyle w:val="style0"/>
        <w:spacing w:lineRule="atLeast" w:line="0"/>
        <w:rPr>
          <w:rFonts w:ascii="Arial" w:eastAsia="Arial" w:hAnsi="Arial"/>
          <w:b/>
          <w:sz w:val="32"/>
          <w:szCs w:val="32"/>
        </w:rPr>
      </w:pPr>
      <w:r>
        <w:rPr>
          <w:rFonts w:ascii="Arial" w:eastAsia="Arial" w:hAnsi="Arial"/>
          <w:b/>
          <w:sz w:val="32"/>
          <w:szCs w:val="32"/>
        </w:rPr>
        <w:t>Inference</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2"/>
        <w:ind w:right="480"/>
        <w:jc w:val="both"/>
        <w:rPr>
          <w:rFonts w:ascii="Arial" w:eastAsia="Arial" w:hAnsi="Arial"/>
          <w:sz w:val="32"/>
          <w:szCs w:val="32"/>
        </w:rPr>
      </w:pPr>
      <w:r>
        <w:rPr>
          <w:rFonts w:ascii="Arial" w:eastAsia="Arial" w:hAnsi="Arial"/>
          <w:sz w:val="32"/>
          <w:szCs w:val="32"/>
        </w:rPr>
        <w:t>Soft Drinks are generally acidic because of the presence of citric acid and phosphoric acid. pH values of cold drinks of different brand are different due to the variation in amount of acidic content.</w:t>
      </w:r>
    </w:p>
    <w:p>
      <w:pPr>
        <w:pStyle w:val="style0"/>
        <w:spacing w:lineRule="exact" w:line="238"/>
        <w:rPr>
          <w:rFonts w:ascii="Times New Roman" w:eastAsia="Times New Roman" w:hAnsi="Times New Roman"/>
          <w:sz w:val="32"/>
          <w:szCs w:val="32"/>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Test For Carbon Dioxide</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Experiment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6"/>
        <w:ind w:right="320" w:firstLine="54"/>
        <w:rPr>
          <w:rFonts w:ascii="Arial" w:eastAsia="Arial" w:hAnsi="Arial"/>
          <w:sz w:val="32"/>
          <w:szCs w:val="32"/>
        </w:rPr>
      </w:pPr>
      <w:r>
        <w:rPr>
          <w:rFonts w:ascii="Arial" w:eastAsia="Arial" w:hAnsi="Arial"/>
          <w:sz w:val="32"/>
          <w:szCs w:val="32"/>
        </w:rPr>
        <w:t>As soon as the bottles were opened, one by one the samples were passed through lime water. The lime water turned milky.</w:t>
      </w:r>
    </w:p>
    <w:p>
      <w:pPr>
        <w:pStyle w:val="style0"/>
        <w:spacing w:lineRule="exact" w:line="23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15"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5"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53"/>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b/>
          <w:sz w:val="32"/>
          <w:szCs w:val="32"/>
        </w:rPr>
      </w:pPr>
      <w:r>
        <w:rPr>
          <w:rFonts w:ascii="Arial" w:eastAsia="Arial" w:hAnsi="Arial"/>
          <w:b/>
          <w:sz w:val="32"/>
          <w:szCs w:val="32"/>
        </w:rPr>
        <w:t>Sr. No.</w:t>
      </w:r>
      <w:r>
        <w:rPr>
          <w:rFonts w:ascii="Times New Roman" w:eastAsia="Times New Roman" w:hAnsi="Times New Roman"/>
          <w:sz w:val="32"/>
          <w:szCs w:val="32"/>
        </w:rPr>
        <w:tab/>
      </w:r>
      <w:r>
        <w:rPr>
          <w:rFonts w:ascii="Arial" w:eastAsia="Arial" w:hAnsi="Arial"/>
          <w:b/>
          <w:sz w:val="32"/>
          <w:szCs w:val="32"/>
        </w:rPr>
        <w:t>Name Of The Drink</w:t>
      </w:r>
      <w:r>
        <w:rPr>
          <w:rFonts w:ascii="Times New Roman" w:eastAsia="Times New Roman" w:hAnsi="Times New Roman"/>
          <w:sz w:val="32"/>
          <w:szCs w:val="32"/>
        </w:rPr>
        <w:tab/>
      </w:r>
      <w:r>
        <w:rPr>
          <w:rFonts w:ascii="Arial" w:eastAsia="Arial" w:hAnsi="Arial"/>
          <w:b/>
          <w:sz w:val="32"/>
          <w:szCs w:val="32"/>
        </w:rPr>
        <w:t>Time taken (sec)</w:t>
      </w:r>
      <w:r>
        <w:rPr>
          <w:rFonts w:ascii="Times New Roman" w:eastAsia="Times New Roman" w:hAnsi="Times New Roman"/>
          <w:sz w:val="32"/>
          <w:szCs w:val="32"/>
        </w:rPr>
        <w:tab/>
      </w:r>
      <w:r>
        <w:rPr>
          <w:rFonts w:ascii="Arial" w:eastAsia="Arial" w:hAnsi="Arial"/>
          <w:b/>
          <w:sz w:val="32"/>
          <w:szCs w:val="32"/>
        </w:rPr>
        <w:t>Conclusion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16" behindDoc="true" locked="false" layoutInCell="true" allowOverlap="true">
            <wp:simplePos x="0" y="0"/>
            <wp:positionH relativeFrom="column">
              <wp14:pctPosHOffset>0</wp14:pctPosHOffset>
            </wp:positionH>
            <wp:positionV relativeFrom="paragraph">
              <wp14:pctPosVOffset>0</wp14:pctPosVOffset>
            </wp:positionV>
            <wp:extent cx="6762750" cy="304800"/>
            <wp:effectExtent l="0" t="0" r="0" b="0"/>
            <wp:wrapNone/>
            <wp:docPr id="104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6" cstate="print"/>
                    <a:srcRect l="0" t="0" r="0" b="0"/>
                    <a:stretch/>
                  </pic:blipFill>
                  <pic:spPr>
                    <a:xfrm rot="0">
                      <a:off x="0" y="0"/>
                      <a:ext cx="6762750" cy="304800"/>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6"/>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1.</w:t>
      </w:r>
      <w:r>
        <w:rPr>
          <w:rFonts w:ascii="Times New Roman" w:eastAsia="Times New Roman" w:hAnsi="Times New Roman"/>
          <w:sz w:val="32"/>
          <w:szCs w:val="32"/>
        </w:rPr>
        <w:tab/>
      </w:r>
      <w:r>
        <w:rPr>
          <w:rFonts w:ascii="Arial" w:eastAsia="Arial" w:hAnsi="Arial"/>
          <w:sz w:val="32"/>
          <w:szCs w:val="32"/>
        </w:rPr>
        <w:t>Coca Cola</w:t>
      </w:r>
      <w:r>
        <w:rPr>
          <w:rFonts w:ascii="Times New Roman" w:eastAsia="Times New Roman" w:hAnsi="Times New Roman"/>
          <w:sz w:val="32"/>
          <w:szCs w:val="32"/>
        </w:rPr>
        <w:tab/>
      </w:r>
      <w:r>
        <w:rPr>
          <w:rFonts w:ascii="Arial" w:eastAsia="Arial" w:hAnsi="Arial"/>
          <w:sz w:val="32"/>
          <w:szCs w:val="32"/>
        </w:rPr>
        <w:t>28</w:t>
      </w:r>
      <w:r>
        <w:rPr>
          <w:rFonts w:ascii="Times New Roman" w:eastAsia="Times New Roman" w:hAnsi="Times New Roman"/>
          <w:sz w:val="32"/>
          <w:szCs w:val="32"/>
        </w:rPr>
        <w:tab/>
      </w:r>
      <w:r>
        <w:rPr>
          <w:rFonts w:ascii="Arial" w:eastAsia="Arial" w:hAnsi="Arial"/>
          <w:sz w:val="32"/>
          <w:szCs w:val="32"/>
        </w:rPr>
        <w:t>CO</w:t>
      </w:r>
      <w:r>
        <w:rPr>
          <w:rFonts w:ascii="Arial" w:eastAsia="Arial" w:hAnsi="Arial"/>
          <w:sz w:val="32"/>
          <w:szCs w:val="32"/>
          <w:vertAlign w:val="subscript"/>
        </w:rPr>
        <w:t>2</w:t>
      </w:r>
      <w:r>
        <w:rPr>
          <w:rFonts w:ascii="Arial" w:eastAsia="Arial" w:hAnsi="Arial"/>
          <w:sz w:val="32"/>
          <w:szCs w:val="32"/>
        </w:rPr>
        <w:t xml:space="preserv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7"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17"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87"/>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2.</w:t>
      </w:r>
      <w:r>
        <w:rPr>
          <w:rFonts w:ascii="Times New Roman" w:eastAsia="Times New Roman" w:hAnsi="Times New Roman"/>
          <w:sz w:val="32"/>
          <w:szCs w:val="32"/>
        </w:rPr>
        <w:tab/>
      </w:r>
      <w:r>
        <w:rPr>
          <w:rFonts w:ascii="Arial" w:eastAsia="Arial" w:hAnsi="Arial"/>
          <w:sz w:val="32"/>
          <w:szCs w:val="32"/>
        </w:rPr>
        <w:t>Sprite</w:t>
      </w:r>
      <w:r>
        <w:rPr>
          <w:rFonts w:ascii="Times New Roman" w:eastAsia="Times New Roman" w:hAnsi="Times New Roman"/>
          <w:sz w:val="32"/>
          <w:szCs w:val="32"/>
        </w:rPr>
        <w:tab/>
      </w:r>
      <w:r>
        <w:rPr>
          <w:rFonts w:ascii="Arial" w:eastAsia="Arial" w:hAnsi="Arial"/>
          <w:sz w:val="32"/>
          <w:szCs w:val="32"/>
        </w:rPr>
        <w:t>20</w:t>
      </w:r>
      <w:r>
        <w:rPr>
          <w:rFonts w:ascii="Times New Roman" w:eastAsia="Times New Roman" w:hAnsi="Times New Roman"/>
          <w:sz w:val="32"/>
          <w:szCs w:val="32"/>
        </w:rPr>
        <w:tab/>
      </w:r>
      <w:r>
        <w:rPr>
          <w:rFonts w:ascii="Arial" w:eastAsia="Arial" w:hAnsi="Arial"/>
          <w:sz w:val="32"/>
          <w:szCs w:val="32"/>
        </w:rPr>
        <w:t>CO</w:t>
      </w:r>
      <w:r>
        <w:rPr>
          <w:rFonts w:ascii="Arial" w:eastAsia="Arial" w:hAnsi="Arial"/>
          <w:sz w:val="32"/>
          <w:szCs w:val="32"/>
          <w:vertAlign w:val="subscript"/>
        </w:rPr>
        <w:t>2</w:t>
      </w:r>
      <w:r>
        <w:rPr>
          <w:rFonts w:ascii="Arial" w:eastAsia="Arial" w:hAnsi="Arial"/>
          <w:sz w:val="32"/>
          <w:szCs w:val="32"/>
        </w:rPr>
        <w:t xml:space="preserv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8"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18"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87"/>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3.</w:t>
      </w:r>
      <w:r>
        <w:rPr>
          <w:rFonts w:ascii="Times New Roman" w:eastAsia="Times New Roman" w:hAnsi="Times New Roman"/>
          <w:sz w:val="32"/>
          <w:szCs w:val="32"/>
        </w:rPr>
        <w:tab/>
      </w:r>
      <w:r>
        <w:rPr>
          <w:rFonts w:ascii="Arial" w:eastAsia="Arial" w:hAnsi="Arial"/>
          <w:sz w:val="32"/>
          <w:szCs w:val="32"/>
        </w:rPr>
        <w:t>Limca</w:t>
      </w:r>
      <w:r>
        <w:rPr>
          <w:rFonts w:ascii="Times New Roman" w:eastAsia="Times New Roman" w:hAnsi="Times New Roman"/>
          <w:sz w:val="32"/>
          <w:szCs w:val="32"/>
        </w:rPr>
        <w:tab/>
      </w:r>
      <w:r>
        <w:rPr>
          <w:rFonts w:ascii="Arial" w:eastAsia="Arial" w:hAnsi="Arial"/>
          <w:sz w:val="32"/>
          <w:szCs w:val="32"/>
        </w:rPr>
        <w:t>38</w:t>
      </w:r>
      <w:r>
        <w:rPr>
          <w:rFonts w:ascii="Times New Roman" w:eastAsia="Times New Roman" w:hAnsi="Times New Roman"/>
          <w:sz w:val="32"/>
          <w:szCs w:val="32"/>
        </w:rPr>
        <w:tab/>
      </w:r>
      <w:r>
        <w:rPr>
          <w:rFonts w:ascii="Arial" w:eastAsia="Arial" w:hAnsi="Arial"/>
          <w:sz w:val="32"/>
          <w:szCs w:val="32"/>
        </w:rPr>
        <w:t>CO</w:t>
      </w:r>
      <w:r>
        <w:rPr>
          <w:rFonts w:ascii="Arial" w:eastAsia="Arial" w:hAnsi="Arial"/>
          <w:sz w:val="32"/>
          <w:szCs w:val="32"/>
          <w:vertAlign w:val="subscript"/>
        </w:rPr>
        <w:t>2</w:t>
      </w:r>
      <w:r>
        <w:rPr>
          <w:rFonts w:ascii="Arial" w:eastAsia="Arial" w:hAnsi="Arial"/>
          <w:sz w:val="32"/>
          <w:szCs w:val="32"/>
        </w:rPr>
        <w:t xml:space="preserv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19"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19"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87"/>
        <w:rPr>
          <w:rFonts w:ascii="Times New Roman" w:eastAsia="Times New Roman" w:hAnsi="Times New Roman"/>
          <w:sz w:val="32"/>
          <w:szCs w:val="32"/>
        </w:rPr>
      </w:pPr>
    </w:p>
    <w:p>
      <w:pPr>
        <w:pStyle w:val="style0"/>
        <w:tabs>
          <w:tab w:val="left" w:leader="none" w:pos="1240"/>
          <w:tab w:val="left" w:leader="none" w:pos="4420"/>
          <w:tab w:val="left" w:leader="none" w:pos="7520"/>
        </w:tabs>
        <w:spacing w:lineRule="atLeast" w:line="0"/>
        <w:rPr>
          <w:rFonts w:ascii="Arial" w:eastAsia="Arial" w:hAnsi="Arial"/>
          <w:sz w:val="32"/>
          <w:szCs w:val="32"/>
        </w:rPr>
      </w:pPr>
      <w:r>
        <w:rPr>
          <w:rFonts w:ascii="Arial" w:eastAsia="Arial" w:hAnsi="Arial"/>
          <w:sz w:val="32"/>
          <w:szCs w:val="32"/>
        </w:rPr>
        <w:t>4.</w:t>
      </w:r>
      <w:r>
        <w:rPr>
          <w:rFonts w:ascii="Times New Roman" w:eastAsia="Times New Roman" w:hAnsi="Times New Roman"/>
          <w:sz w:val="32"/>
          <w:szCs w:val="32"/>
        </w:rPr>
        <w:tab/>
      </w:r>
      <w:r>
        <w:rPr>
          <w:rFonts w:ascii="Arial" w:eastAsia="Arial" w:hAnsi="Arial"/>
          <w:sz w:val="32"/>
          <w:szCs w:val="32"/>
        </w:rPr>
        <w:t>Fanta</w:t>
      </w:r>
      <w:r>
        <w:rPr>
          <w:rFonts w:ascii="Times New Roman" w:eastAsia="Times New Roman" w:hAnsi="Times New Roman"/>
          <w:sz w:val="32"/>
          <w:szCs w:val="32"/>
        </w:rPr>
        <w:tab/>
      </w:r>
      <w:r>
        <w:rPr>
          <w:rFonts w:ascii="Arial" w:eastAsia="Arial" w:hAnsi="Arial"/>
          <w:sz w:val="32"/>
          <w:szCs w:val="32"/>
        </w:rPr>
        <w:t>36</w:t>
      </w:r>
      <w:r>
        <w:rPr>
          <w:rFonts w:ascii="Times New Roman" w:eastAsia="Times New Roman" w:hAnsi="Times New Roman"/>
          <w:sz w:val="32"/>
          <w:szCs w:val="32"/>
        </w:rPr>
        <w:tab/>
      </w:r>
      <w:r>
        <w:rPr>
          <w:rFonts w:ascii="Arial" w:eastAsia="Arial" w:hAnsi="Arial"/>
          <w:sz w:val="32"/>
          <w:szCs w:val="32"/>
        </w:rPr>
        <w:t>CO</w:t>
      </w:r>
      <w:r>
        <w:rPr>
          <w:rFonts w:ascii="Arial" w:eastAsia="Arial" w:hAnsi="Arial"/>
          <w:sz w:val="32"/>
          <w:szCs w:val="32"/>
          <w:vertAlign w:val="subscript"/>
        </w:rPr>
        <w:t>2</w:t>
      </w:r>
      <w:r>
        <w:rPr>
          <w:rFonts w:ascii="Arial" w:eastAsia="Arial" w:hAnsi="Arial"/>
          <w:sz w:val="32"/>
          <w:szCs w:val="32"/>
        </w:rPr>
        <w:t xml:space="preserv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20"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4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0"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8"/>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Inference</w:t>
      </w:r>
    </w:p>
    <w:p>
      <w:pPr>
        <w:pStyle w:val="style0"/>
        <w:spacing w:lineRule="exact" w:line="216"/>
        <w:rPr>
          <w:rFonts w:ascii="Times New Roman" w:eastAsia="Times New Roman" w:hAnsi="Times New Roman"/>
          <w:sz w:val="32"/>
          <w:szCs w:val="32"/>
        </w:rPr>
      </w:pPr>
    </w:p>
    <w:p>
      <w:pPr>
        <w:pStyle w:val="style0"/>
        <w:spacing w:lineRule="auto" w:line="417"/>
        <w:ind w:right="340"/>
        <w:rPr>
          <w:rFonts w:ascii="Arial" w:eastAsia="Arial" w:hAnsi="Arial"/>
          <w:sz w:val="32"/>
          <w:szCs w:val="32"/>
        </w:rPr>
      </w:pPr>
      <w:r>
        <w:rPr>
          <w:rFonts w:ascii="Arial" w:eastAsia="Arial" w:hAnsi="Arial"/>
          <w:sz w:val="32"/>
          <w:szCs w:val="32"/>
        </w:rPr>
        <w:t>All the soft drinks contain dissolved carbon dioxide in water. The carbon dioxide (CO</w:t>
      </w:r>
      <w:r>
        <w:rPr>
          <w:rFonts w:ascii="Arial" w:eastAsia="Arial" w:hAnsi="Arial"/>
          <w:sz w:val="32"/>
          <w:szCs w:val="32"/>
          <w:vertAlign w:val="subscript"/>
        </w:rPr>
        <w:t>2</w:t>
      </w:r>
      <w:r>
        <w:rPr>
          <w:rFonts w:ascii="Arial" w:eastAsia="Arial" w:hAnsi="Arial"/>
          <w:sz w:val="32"/>
          <w:szCs w:val="32"/>
        </w:rPr>
        <w:t>) dissolves in water to form carbonic acid, which is responsible for its tangy taste.</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21"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4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1" cstate="print"/>
                    <a:srcRect l="0" t="0" r="0" b="0"/>
                    <a:stretch/>
                  </pic:blipFill>
                  <pic:spPr>
                    <a:xfrm rot="0">
                      <a:off x="0" y="0"/>
                      <a:ext cx="666750" cy="571500"/>
                    </a:xfrm>
                    <a:prstGeom prst="rect">
                      <a:avLst/>
                    </a:prstGeom>
                  </pic:spPr>
                </pic:pic>
              </a:graphicData>
            </a:graphic>
          </wp:anchor>
        </w:drawing>
      </w:r>
    </w:p>
    <w:p>
      <w:pPr>
        <w:pStyle w:val="style0"/>
        <w:spacing w:lineRule="exact" w:line="33"/>
        <w:rPr>
          <w:rFonts w:ascii="Times New Roman" w:eastAsia="Times New Roman" w:hAnsi="Times New Roman"/>
          <w:sz w:val="32"/>
          <w:szCs w:val="32"/>
        </w:rPr>
      </w:pPr>
    </w:p>
    <w:p>
      <w:pPr>
        <w:pStyle w:val="style0"/>
        <w:spacing w:lineRule="atLeast" w:line="0"/>
        <w:rPr>
          <w:rFonts w:ascii="Arial" w:eastAsia="Arial" w:hAnsi="Arial"/>
          <w:color w:val="555555"/>
          <w:sz w:val="32"/>
          <w:szCs w:val="32"/>
        </w:rPr>
      </w:pPr>
      <w:r>
        <w:rPr>
          <w:rFonts w:ascii="Arial" w:eastAsia="Arial" w:hAnsi="Arial"/>
          <w:b/>
          <w:sz w:val="32"/>
          <w:szCs w:val="32"/>
        </w:rPr>
        <w:t>Chemical Reaction</w:t>
      </w:r>
    </w:p>
    <w:bookmarkStart w:id="5" w:name="page6"/>
    <w:bookmarkEnd w:id="5"/>
    <w:p>
      <w:pPr>
        <w:pStyle w:val="style0"/>
        <w:spacing w:lineRule="atLeast" w:line="0"/>
        <w:rPr>
          <w:rFonts w:ascii="Arial" w:eastAsia="Arial" w:hAnsi="Arial"/>
          <w:sz w:val="32"/>
          <w:szCs w:val="32"/>
        </w:rPr>
      </w:pPr>
      <w:r>
        <w:rPr>
          <w:rFonts w:ascii="Arial" w:eastAsia="Arial" w:hAnsi="Arial"/>
          <w:sz w:val="32"/>
          <w:szCs w:val="32"/>
        </w:rPr>
        <w:t>Ca(OH)</w:t>
      </w:r>
      <w:r>
        <w:rPr>
          <w:rFonts w:ascii="Arial" w:eastAsia="Arial" w:hAnsi="Arial"/>
          <w:sz w:val="32"/>
          <w:szCs w:val="32"/>
          <w:vertAlign w:val="subscript"/>
        </w:rPr>
        <w:t>2</w:t>
      </w:r>
      <w:r>
        <w:rPr>
          <w:rFonts w:ascii="Arial" w:eastAsia="Arial" w:hAnsi="Arial"/>
          <w:sz w:val="32"/>
          <w:szCs w:val="32"/>
        </w:rPr>
        <w:t xml:space="preserve"> (s) + CO</w:t>
      </w:r>
      <w:r>
        <w:rPr>
          <w:rFonts w:ascii="Arial" w:eastAsia="Arial" w:hAnsi="Arial"/>
          <w:sz w:val="32"/>
          <w:szCs w:val="32"/>
          <w:vertAlign w:val="subscript"/>
        </w:rPr>
        <w:t>2</w:t>
      </w:r>
      <w:r>
        <w:rPr>
          <w:rFonts w:ascii="Arial" w:eastAsia="Arial" w:hAnsi="Arial"/>
          <w:sz w:val="32"/>
          <w:szCs w:val="32"/>
        </w:rPr>
        <w:t xml:space="preserve"> (g) </w:t>
      </w:r>
      <w:r>
        <w:rPr>
          <w:rFonts w:ascii="Arial" w:eastAsia="Arial" w:hAnsi="Arial"/>
          <w:sz w:val="32"/>
          <w:szCs w:val="32"/>
          <w:vertAlign w:val="subscript"/>
        </w:rPr>
        <w:t>→</w:t>
      </w:r>
      <w:r>
        <w:rPr>
          <w:rFonts w:ascii="Arial" w:eastAsia="Arial" w:hAnsi="Arial"/>
          <w:sz w:val="32"/>
          <w:szCs w:val="32"/>
        </w:rPr>
        <w:t xml:space="preserve"> CaCO</w:t>
      </w:r>
      <w:r>
        <w:rPr>
          <w:rFonts w:ascii="Arial" w:eastAsia="Arial" w:hAnsi="Arial"/>
          <w:sz w:val="32"/>
          <w:szCs w:val="32"/>
          <w:vertAlign w:val="subscript"/>
        </w:rPr>
        <w:t>3</w:t>
      </w:r>
      <w:r>
        <w:rPr>
          <w:rFonts w:ascii="Arial" w:eastAsia="Arial" w:hAnsi="Arial"/>
          <w:sz w:val="32"/>
          <w:szCs w:val="32"/>
        </w:rPr>
        <w:t xml:space="preserve"> (s) + H</w:t>
      </w:r>
      <w:r>
        <w:rPr>
          <w:rFonts w:ascii="Arial" w:eastAsia="Arial" w:hAnsi="Arial"/>
          <w:sz w:val="32"/>
          <w:szCs w:val="32"/>
          <w:vertAlign w:val="subscript"/>
        </w:rPr>
        <w:t>2</w:t>
      </w:r>
      <w:r>
        <w:rPr>
          <w:rFonts w:ascii="Arial" w:eastAsia="Arial" w:hAnsi="Arial"/>
          <w:sz w:val="32"/>
          <w:szCs w:val="32"/>
        </w:rPr>
        <w:t>O(l)</w:t>
      </w:r>
    </w:p>
    <w:p>
      <w:pPr>
        <w:pStyle w:val="style0"/>
        <w:spacing w:lineRule="exact" w:line="284"/>
        <w:rPr>
          <w:rFonts w:ascii="Times New Roman" w:eastAsia="Times New Roman" w:hAnsi="Times New Roman"/>
          <w:sz w:val="32"/>
          <w:szCs w:val="32"/>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Test For Glucose</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Experiment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sz w:val="32"/>
          <w:szCs w:val="32"/>
        </w:rPr>
      </w:pPr>
      <w:r>
        <w:rPr>
          <w:rFonts w:ascii="Arial" w:eastAsia="Arial" w:hAnsi="Arial"/>
          <w:sz w:val="32"/>
          <w:szCs w:val="32"/>
        </w:rPr>
        <w:t>Glucose is a reducing sugar acid. Its presence is detected by the following test:-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numPr>
          <w:ilvl w:val="0"/>
          <w:numId w:val="3"/>
        </w:numPr>
        <w:tabs>
          <w:tab w:val="left" w:leader="none" w:pos="400"/>
        </w:tabs>
        <w:spacing w:lineRule="atLeast" w:line="0"/>
        <w:ind w:left="400" w:hanging="230"/>
        <w:rPr>
          <w:rFonts w:ascii="Arial" w:eastAsia="Arial" w:hAnsi="Arial"/>
          <w:sz w:val="32"/>
          <w:szCs w:val="32"/>
        </w:rPr>
      </w:pPr>
      <w:r>
        <w:rPr>
          <w:rFonts w:ascii="Arial" w:eastAsia="Arial" w:hAnsi="Arial"/>
          <w:b/>
          <w:sz w:val="32"/>
          <w:szCs w:val="32"/>
        </w:rPr>
        <w:t>Benedict’s Reagent Test</w:t>
      </w:r>
    </w:p>
    <w:p>
      <w:pPr>
        <w:pStyle w:val="style0"/>
        <w:spacing w:lineRule="exact" w:line="200"/>
        <w:rPr>
          <w:rFonts w:ascii="Times New Roman" w:eastAsia="Times New Roman" w:hAnsi="Times New Roman"/>
          <w:sz w:val="32"/>
          <w:szCs w:val="32"/>
        </w:rPr>
      </w:pPr>
    </w:p>
    <w:p>
      <w:pPr>
        <w:pStyle w:val="style0"/>
        <w:spacing w:lineRule="exact" w:line="228"/>
        <w:rPr>
          <w:rFonts w:ascii="Times New Roman" w:eastAsia="Times New Roman" w:hAnsi="Times New Roman"/>
          <w:sz w:val="32"/>
          <w:szCs w:val="32"/>
        </w:rPr>
      </w:pPr>
    </w:p>
    <w:p>
      <w:pPr>
        <w:pStyle w:val="style0"/>
        <w:spacing w:lineRule="auto" w:line="374"/>
        <w:ind w:right="700"/>
        <w:jc w:val="both"/>
        <w:rPr>
          <w:rFonts w:ascii="Arial" w:eastAsia="Arial" w:hAnsi="Arial"/>
          <w:sz w:val="32"/>
          <w:szCs w:val="32"/>
        </w:rPr>
      </w:pPr>
      <w:r>
        <w:rPr>
          <w:rFonts w:ascii="Arial" w:eastAsia="Arial" w:hAnsi="Arial"/>
          <w:sz w:val="32"/>
          <w:szCs w:val="32"/>
        </w:rPr>
        <w:t>Small samples of cold drinks of different brands were taken in a test tube and a few drops of Benedict’s reagent were added. The test tube was heated for few seconds. Formation of reddish color confrmed the presence of glucose in cold drinks.</w:t>
      </w:r>
    </w:p>
    <w:p>
      <w:pPr>
        <w:pStyle w:val="style0"/>
        <w:spacing w:lineRule="exact" w:line="244"/>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22"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5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2"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38"/>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b/>
          <w:sz w:val="32"/>
          <w:szCs w:val="32"/>
        </w:rPr>
      </w:pPr>
      <w:r>
        <w:rPr>
          <w:rFonts w:ascii="Arial" w:eastAsia="Arial" w:hAnsi="Arial"/>
          <w:b/>
          <w:sz w:val="32"/>
          <w:szCs w:val="32"/>
        </w:rPr>
        <w:t>Sr. No.</w:t>
      </w:r>
      <w:r>
        <w:rPr>
          <w:rFonts w:ascii="Times New Roman" w:eastAsia="Times New Roman" w:hAnsi="Times New Roman"/>
          <w:sz w:val="32"/>
          <w:szCs w:val="32"/>
        </w:rPr>
        <w:tab/>
      </w:r>
      <w:r>
        <w:rPr>
          <w:rFonts w:ascii="Arial" w:eastAsia="Arial" w:hAnsi="Arial"/>
          <w:b/>
          <w:sz w:val="32"/>
          <w:szCs w:val="32"/>
        </w:rPr>
        <w:t>Name Of The Drink</w:t>
      </w:r>
      <w:r>
        <w:rPr>
          <w:rFonts w:ascii="Times New Roman" w:eastAsia="Times New Roman" w:hAnsi="Times New Roman"/>
          <w:sz w:val="32"/>
          <w:szCs w:val="32"/>
        </w:rPr>
        <w:tab/>
      </w:r>
      <w:r>
        <w:rPr>
          <w:rFonts w:ascii="Arial" w:eastAsia="Arial" w:hAnsi="Arial"/>
          <w:b/>
          <w:sz w:val="32"/>
          <w:szCs w:val="32"/>
        </w:rPr>
        <w:t>Observation</w:t>
      </w:r>
      <w:r>
        <w:rPr>
          <w:rFonts w:ascii="Times New Roman" w:eastAsia="Times New Roman" w:hAnsi="Times New Roman"/>
          <w:sz w:val="32"/>
          <w:szCs w:val="32"/>
        </w:rPr>
        <w:tab/>
      </w:r>
      <w:r>
        <w:rPr>
          <w:rFonts w:ascii="Arial" w:eastAsia="Arial" w:hAnsi="Arial"/>
          <w:b/>
          <w:sz w:val="32"/>
          <w:szCs w:val="32"/>
        </w:rPr>
        <w:t>Conclusion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23" behindDoc="true" locked="false" layoutInCell="true" allowOverlap="true">
            <wp:simplePos x="0" y="0"/>
            <wp:positionH relativeFrom="column">
              <wp14:pctPosHOffset>0</wp14:pctPosHOffset>
            </wp:positionH>
            <wp:positionV relativeFrom="paragraph">
              <wp14:pctPosVOffset>0</wp14:pctPosVOffset>
            </wp:positionV>
            <wp:extent cx="6762750" cy="304800"/>
            <wp:effectExtent l="0" t="0" r="0" b="0"/>
            <wp:wrapNone/>
            <wp:docPr id="105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23" cstate="print"/>
                    <a:srcRect l="0" t="0" r="0" b="0"/>
                    <a:stretch/>
                  </pic:blipFill>
                  <pic:spPr>
                    <a:xfrm rot="0">
                      <a:off x="0" y="0"/>
                      <a:ext cx="6762750" cy="304800"/>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740"/>
        <w:gridCol w:w="2680"/>
        <w:gridCol w:w="3500"/>
        <w:gridCol w:w="2920"/>
      </w:tblGrid>
      <w:tr>
        <w:trPr>
          <w:wBefore w:w="0" w:type="dxa"/>
          <w:trHeight w:val="334"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right="380"/>
              <w:jc w:val="right"/>
              <w:rPr>
                <w:rFonts w:ascii="Arial" w:eastAsia="Arial" w:hAnsi="Arial"/>
                <w:w w:val="85"/>
                <w:sz w:val="32"/>
                <w:szCs w:val="32"/>
              </w:rPr>
            </w:pPr>
            <w:r>
              <w:rPr>
                <w:rFonts w:ascii="Arial" w:eastAsia="Arial" w:hAnsi="Arial"/>
                <w:w w:val="85"/>
                <w:sz w:val="32"/>
                <w:szCs w:val="32"/>
              </w:rPr>
              <w:t>1.</w:t>
            </w:r>
          </w:p>
        </w:tc>
        <w:tc>
          <w:tcPr>
            <w:tcW w:w="268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520"/>
              <w:rPr>
                <w:rFonts w:ascii="Arial" w:eastAsia="Arial" w:hAnsi="Arial"/>
                <w:sz w:val="32"/>
                <w:szCs w:val="32"/>
              </w:rPr>
            </w:pPr>
            <w:r>
              <w:rPr>
                <w:rFonts w:ascii="Arial" w:eastAsia="Arial" w:hAnsi="Arial"/>
                <w:sz w:val="32"/>
                <w:szCs w:val="32"/>
              </w:rPr>
              <w:t>Coca Cola</w:t>
            </w:r>
          </w:p>
        </w:tc>
        <w:tc>
          <w:tcPr>
            <w:tcW w:w="35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960"/>
              <w:rPr>
                <w:rFonts w:ascii="Arial" w:eastAsia="Arial" w:hAnsi="Arial"/>
                <w:sz w:val="32"/>
                <w:szCs w:val="32"/>
              </w:rPr>
            </w:pPr>
            <w:r>
              <w:rPr>
                <w:rFonts w:ascii="Arial" w:eastAsia="Arial" w:hAnsi="Arial"/>
                <w:sz w:val="32"/>
                <w:szCs w:val="32"/>
              </w:rPr>
              <w:t>Reddish Colour</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w w:val="94"/>
                <w:sz w:val="32"/>
                <w:szCs w:val="32"/>
              </w:rPr>
            </w:pPr>
            <w:r>
              <w:rPr>
                <w:rFonts w:ascii="Arial" w:eastAsia="Arial" w:hAnsi="Arial"/>
                <w:w w:val="94"/>
                <w:sz w:val="32"/>
                <w:szCs w:val="32"/>
              </w:rPr>
              <w:t>Glucose is Present</w:t>
            </w:r>
          </w:p>
        </w:tc>
      </w:tr>
      <w:tr>
        <w:tblPrEx/>
        <w:trPr>
          <w:wBefore w:w="0" w:type="dxa"/>
          <w:trHeight w:val="450"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68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5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960"/>
              <w:rPr>
                <w:rFonts w:ascii="Arial" w:eastAsia="Arial" w:hAnsi="Arial"/>
                <w:sz w:val="32"/>
                <w:szCs w:val="32"/>
              </w:rPr>
            </w:pPr>
            <w:r>
              <w:rPr>
                <w:rFonts w:ascii="Arial" w:eastAsia="Arial" w:hAnsi="Arial"/>
                <w:sz w:val="32"/>
                <w:szCs w:val="32"/>
              </w:rPr>
              <w:t>Precipitate</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bl>
    <w:p>
      <w:pPr>
        <w:pStyle w:val="style0"/>
        <w:spacing w:lineRule="exact" w:line="20"/>
        <w:rPr>
          <w:rFonts w:ascii="Times New Roman" w:eastAsia="Times New Roman" w:hAnsi="Times New Roman"/>
          <w:sz w:val="32"/>
          <w:szCs w:val="32"/>
        </w:rPr>
      </w:pPr>
      <w:r>
        <w:rPr>
          <w:rFonts w:ascii="Times New Roman" w:eastAsia="Times New Roman" w:hAnsi="Times New Roman"/>
          <w:sz w:val="32"/>
          <w:szCs w:val="32"/>
        </w:rPr>
        <w:drawing>
          <wp:anchor distT="0" distB="0" distL="0" distR="0" simplePos="false" relativeHeight="24"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5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a:blip r:embed="rId24"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1"/>
        <w:rPr>
          <w:rFonts w:ascii="Times New Roman"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740"/>
        <w:gridCol w:w="2440"/>
        <w:gridCol w:w="3740"/>
        <w:gridCol w:w="2920"/>
      </w:tblGrid>
      <w:tr>
        <w:trPr>
          <w:wBefore w:w="0" w:type="dxa"/>
          <w:trHeight w:val="334"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right="380"/>
              <w:jc w:val="right"/>
              <w:rPr>
                <w:rFonts w:ascii="Arial" w:eastAsia="Arial" w:hAnsi="Arial"/>
                <w:w w:val="85"/>
                <w:sz w:val="32"/>
                <w:szCs w:val="32"/>
              </w:rPr>
            </w:pPr>
            <w:r>
              <w:rPr>
                <w:rFonts w:ascii="Arial" w:eastAsia="Arial" w:hAnsi="Arial"/>
                <w:w w:val="85"/>
                <w:sz w:val="32"/>
                <w:szCs w:val="32"/>
              </w:rPr>
              <w:t>2.</w:t>
            </w:r>
          </w:p>
        </w:tc>
        <w:tc>
          <w:tcPr>
            <w:tcW w:w="24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520"/>
              <w:rPr>
                <w:rFonts w:ascii="Arial" w:eastAsia="Arial" w:hAnsi="Arial"/>
                <w:sz w:val="32"/>
                <w:szCs w:val="32"/>
              </w:rPr>
            </w:pPr>
            <w:r>
              <w:rPr>
                <w:rFonts w:ascii="Arial" w:eastAsia="Arial" w:hAnsi="Arial"/>
                <w:sz w:val="32"/>
                <w:szCs w:val="32"/>
              </w:rPr>
              <w:t>Sprite</w:t>
            </w:r>
          </w:p>
        </w:tc>
        <w:tc>
          <w:tcPr>
            <w:tcW w:w="3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1200"/>
              <w:rPr>
                <w:rFonts w:ascii="Arial" w:eastAsia="Arial" w:hAnsi="Arial"/>
                <w:sz w:val="32"/>
                <w:szCs w:val="32"/>
              </w:rPr>
            </w:pPr>
            <w:r>
              <w:rPr>
                <w:rFonts w:ascii="Arial" w:eastAsia="Arial" w:hAnsi="Arial"/>
                <w:sz w:val="32"/>
                <w:szCs w:val="32"/>
              </w:rPr>
              <w:t>Reddish Colour</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w w:val="94"/>
                <w:sz w:val="32"/>
                <w:szCs w:val="32"/>
              </w:rPr>
            </w:pPr>
            <w:r>
              <w:rPr>
                <w:rFonts w:ascii="Arial" w:eastAsia="Arial" w:hAnsi="Arial"/>
                <w:w w:val="94"/>
                <w:sz w:val="32"/>
                <w:szCs w:val="32"/>
              </w:rPr>
              <w:t>Glucose is Present</w:t>
            </w:r>
          </w:p>
        </w:tc>
      </w:tr>
      <w:tr>
        <w:tblPrEx/>
        <w:trPr>
          <w:wBefore w:w="0" w:type="dxa"/>
          <w:trHeight w:val="450"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4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1200"/>
              <w:rPr>
                <w:rFonts w:ascii="Arial" w:eastAsia="Arial" w:hAnsi="Arial"/>
                <w:sz w:val="32"/>
                <w:szCs w:val="32"/>
              </w:rPr>
            </w:pPr>
            <w:r>
              <w:rPr>
                <w:rFonts w:ascii="Arial" w:eastAsia="Arial" w:hAnsi="Arial"/>
                <w:sz w:val="32"/>
                <w:szCs w:val="32"/>
              </w:rPr>
              <w:t>Precipitate</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bl>
    <w:p>
      <w:pPr>
        <w:pStyle w:val="style0"/>
        <w:spacing w:lineRule="exact" w:line="20"/>
        <w:rPr>
          <w:rFonts w:ascii="Times New Roman" w:eastAsia="Times New Roman" w:hAnsi="Times New Roman"/>
          <w:sz w:val="32"/>
          <w:szCs w:val="32"/>
        </w:rPr>
      </w:pPr>
      <w:r>
        <w:rPr>
          <w:rFonts w:ascii="Times New Roman" w:eastAsia="Times New Roman" w:hAnsi="Times New Roman"/>
          <w:sz w:val="32"/>
          <w:szCs w:val="32"/>
        </w:rPr>
        <w:drawing>
          <wp:anchor distT="0" distB="0" distL="0" distR="0" simplePos="false" relativeHeight="25"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5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a:blip r:embed="rId25"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1"/>
        <w:rPr>
          <w:rFonts w:ascii="Times New Roman"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740"/>
        <w:gridCol w:w="2420"/>
        <w:gridCol w:w="3760"/>
        <w:gridCol w:w="2920"/>
      </w:tblGrid>
      <w:tr>
        <w:trPr>
          <w:wBefore w:w="0" w:type="dxa"/>
          <w:trHeight w:val="334"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right="380"/>
              <w:jc w:val="right"/>
              <w:rPr>
                <w:rFonts w:ascii="Arial" w:eastAsia="Arial" w:hAnsi="Arial"/>
                <w:w w:val="85"/>
                <w:sz w:val="32"/>
                <w:szCs w:val="32"/>
              </w:rPr>
            </w:pPr>
            <w:r>
              <w:rPr>
                <w:rFonts w:ascii="Arial" w:eastAsia="Arial" w:hAnsi="Arial"/>
                <w:w w:val="85"/>
                <w:sz w:val="32"/>
                <w:szCs w:val="32"/>
              </w:rPr>
              <w:t>3.</w:t>
            </w:r>
          </w:p>
        </w:tc>
        <w:tc>
          <w:tcPr>
            <w:tcW w:w="24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520"/>
              <w:rPr>
                <w:rFonts w:ascii="Arial" w:eastAsia="Arial" w:hAnsi="Arial"/>
                <w:sz w:val="32"/>
                <w:szCs w:val="32"/>
              </w:rPr>
            </w:pPr>
            <w:r>
              <w:rPr>
                <w:rFonts w:ascii="Arial" w:eastAsia="Arial" w:hAnsi="Arial"/>
                <w:sz w:val="32"/>
                <w:szCs w:val="32"/>
              </w:rPr>
              <w:t>Limca</w:t>
            </w:r>
          </w:p>
        </w:tc>
        <w:tc>
          <w:tcPr>
            <w:tcW w:w="376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1220"/>
              <w:rPr>
                <w:rFonts w:ascii="Arial" w:eastAsia="Arial" w:hAnsi="Arial"/>
                <w:sz w:val="32"/>
                <w:szCs w:val="32"/>
              </w:rPr>
            </w:pPr>
            <w:r>
              <w:rPr>
                <w:rFonts w:ascii="Arial" w:eastAsia="Arial" w:hAnsi="Arial"/>
                <w:sz w:val="32"/>
                <w:szCs w:val="32"/>
              </w:rPr>
              <w:t>Reddish Colour</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w w:val="94"/>
                <w:sz w:val="32"/>
                <w:szCs w:val="32"/>
              </w:rPr>
            </w:pPr>
            <w:r>
              <w:rPr>
                <w:rFonts w:ascii="Arial" w:eastAsia="Arial" w:hAnsi="Arial"/>
                <w:w w:val="94"/>
                <w:sz w:val="32"/>
                <w:szCs w:val="32"/>
              </w:rPr>
              <w:t>Glucose is Present</w:t>
            </w:r>
          </w:p>
        </w:tc>
      </w:tr>
      <w:tr>
        <w:tblPrEx/>
        <w:trPr>
          <w:wBefore w:w="0" w:type="dxa"/>
          <w:trHeight w:val="450"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4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6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1220"/>
              <w:rPr>
                <w:rFonts w:ascii="Arial" w:eastAsia="Arial" w:hAnsi="Arial"/>
                <w:sz w:val="32"/>
                <w:szCs w:val="32"/>
              </w:rPr>
            </w:pPr>
            <w:r>
              <w:rPr>
                <w:rFonts w:ascii="Arial" w:eastAsia="Arial" w:hAnsi="Arial"/>
                <w:sz w:val="32"/>
                <w:szCs w:val="32"/>
              </w:rPr>
              <w:t>Precipitate</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bl>
    <w:p>
      <w:pPr>
        <w:pStyle w:val="style0"/>
        <w:spacing w:lineRule="exact" w:line="20"/>
        <w:rPr>
          <w:rFonts w:ascii="Times New Roman" w:eastAsia="Times New Roman" w:hAnsi="Times New Roman"/>
          <w:sz w:val="32"/>
          <w:szCs w:val="32"/>
        </w:rPr>
      </w:pPr>
      <w:r>
        <w:rPr>
          <w:rFonts w:ascii="Times New Roman" w:eastAsia="Times New Roman" w:hAnsi="Times New Roman"/>
          <w:sz w:val="32"/>
          <w:szCs w:val="32"/>
        </w:rPr>
        <w:drawing>
          <wp:anchor distT="0" distB="0" distL="0" distR="0" simplePos="false" relativeHeight="26"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5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a:blip r:embed="rId26"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1"/>
        <w:rPr>
          <w:rFonts w:ascii="Times New Roman"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740"/>
        <w:gridCol w:w="2420"/>
        <w:gridCol w:w="3760"/>
        <w:gridCol w:w="2920"/>
      </w:tblGrid>
      <w:tr>
        <w:trPr>
          <w:wBefore w:w="0" w:type="dxa"/>
          <w:trHeight w:val="334"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right="380"/>
              <w:jc w:val="right"/>
              <w:rPr>
                <w:rFonts w:ascii="Arial" w:eastAsia="Arial" w:hAnsi="Arial"/>
                <w:w w:val="85"/>
                <w:sz w:val="32"/>
                <w:szCs w:val="32"/>
              </w:rPr>
            </w:pPr>
            <w:r>
              <w:rPr>
                <w:rFonts w:ascii="Arial" w:eastAsia="Arial" w:hAnsi="Arial"/>
                <w:w w:val="85"/>
                <w:sz w:val="32"/>
                <w:szCs w:val="32"/>
              </w:rPr>
              <w:t>4.</w:t>
            </w:r>
          </w:p>
        </w:tc>
        <w:tc>
          <w:tcPr>
            <w:tcW w:w="24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520"/>
              <w:rPr>
                <w:rFonts w:ascii="Arial" w:eastAsia="Arial" w:hAnsi="Arial"/>
                <w:sz w:val="32"/>
                <w:szCs w:val="32"/>
              </w:rPr>
            </w:pPr>
            <w:r>
              <w:rPr>
                <w:rFonts w:ascii="Arial" w:eastAsia="Arial" w:hAnsi="Arial"/>
                <w:sz w:val="32"/>
                <w:szCs w:val="32"/>
              </w:rPr>
              <w:t>Fanta</w:t>
            </w:r>
          </w:p>
        </w:tc>
        <w:tc>
          <w:tcPr>
            <w:tcW w:w="376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1220"/>
              <w:rPr>
                <w:rFonts w:ascii="Arial" w:eastAsia="Arial" w:hAnsi="Arial"/>
                <w:sz w:val="32"/>
                <w:szCs w:val="32"/>
              </w:rPr>
            </w:pPr>
            <w:r>
              <w:rPr>
                <w:rFonts w:ascii="Arial" w:eastAsia="Arial" w:hAnsi="Arial"/>
                <w:sz w:val="32"/>
                <w:szCs w:val="32"/>
              </w:rPr>
              <w:t>Reddish Colour</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w w:val="94"/>
                <w:sz w:val="32"/>
                <w:szCs w:val="32"/>
              </w:rPr>
            </w:pPr>
            <w:r>
              <w:rPr>
                <w:rFonts w:ascii="Arial" w:eastAsia="Arial" w:hAnsi="Arial"/>
                <w:w w:val="94"/>
                <w:sz w:val="32"/>
                <w:szCs w:val="32"/>
              </w:rPr>
              <w:t>Glucose is Present</w:t>
            </w:r>
          </w:p>
        </w:tc>
      </w:tr>
      <w:tr>
        <w:tblPrEx/>
        <w:trPr>
          <w:wBefore w:w="0" w:type="dxa"/>
          <w:trHeight w:val="450" w:hRule="atLeast"/>
        </w:trPr>
        <w:tc>
          <w:tcPr>
            <w:tcW w:w="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4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6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1220"/>
              <w:rPr>
                <w:rFonts w:ascii="Arial" w:eastAsia="Arial" w:hAnsi="Arial"/>
                <w:sz w:val="32"/>
                <w:szCs w:val="32"/>
              </w:rPr>
            </w:pPr>
            <w:r>
              <w:rPr>
                <w:rFonts w:ascii="Arial" w:eastAsia="Arial" w:hAnsi="Arial"/>
                <w:sz w:val="32"/>
                <w:szCs w:val="32"/>
              </w:rPr>
              <w:t>Precipitate</w:t>
            </w:r>
          </w:p>
        </w:tc>
        <w:tc>
          <w:tcPr>
            <w:tcW w:w="29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bl>
    <w:p>
      <w:pPr>
        <w:pStyle w:val="style0"/>
        <w:spacing w:lineRule="exact" w:line="20"/>
        <w:rPr>
          <w:rFonts w:ascii="Times New Roman" w:eastAsia="Times New Roman" w:hAnsi="Times New Roman"/>
          <w:sz w:val="32"/>
          <w:szCs w:val="32"/>
        </w:rPr>
      </w:pPr>
      <w:r>
        <w:rPr>
          <w:rFonts w:ascii="Times New Roman" w:eastAsia="Times New Roman" w:hAnsi="Times New Roman"/>
          <w:sz w:val="32"/>
          <w:szCs w:val="32"/>
        </w:rPr>
        <w:drawing>
          <wp:anchor distT="0" distB="0" distL="0" distR="0" simplePos="false" relativeHeight="27" behindDoc="true" locked="false" layoutInCell="true" allowOverlap="true">
            <wp:simplePos x="0" y="0"/>
            <wp:positionH relativeFrom="column">
              <wp14:pctPosHOffset>0</wp14:pctPosHOffset>
            </wp:positionH>
            <wp:positionV relativeFrom="paragraph">
              <wp14:pctPosVOffset>0</wp14:pctPosVOffset>
            </wp:positionV>
            <wp:extent cx="6905625" cy="571500"/>
            <wp:effectExtent l="0" t="0" r="0" b="0"/>
            <wp:wrapNone/>
            <wp:docPr id="105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27" cstate="print"/>
                    <a:srcRect l="0" t="0" r="0" b="0"/>
                    <a:stretch/>
                  </pic:blipFill>
                  <pic:spPr>
                    <a:xfrm rot="0">
                      <a:off x="0" y="0"/>
                      <a:ext cx="6905625" cy="571500"/>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74"/>
        <w:rPr>
          <w:rFonts w:ascii="Times New Roman" w:eastAsia="Times New Roman" w:hAnsi="Times New Roman"/>
          <w:sz w:val="32"/>
          <w:szCs w:val="32"/>
        </w:rPr>
      </w:pPr>
    </w:p>
    <w:p>
      <w:pPr>
        <w:pStyle w:val="style0"/>
        <w:spacing w:lineRule="atLeast" w:line="0"/>
        <w:rPr>
          <w:rFonts w:ascii="Arial" w:eastAsia="Arial" w:hAnsi="Arial"/>
          <w:sz w:val="32"/>
          <w:szCs w:val="32"/>
        </w:rPr>
      </w:pPr>
      <w:r>
        <w:rPr>
          <w:rFonts w:ascii="Arial" w:eastAsia="Arial" w:hAnsi="Arial"/>
          <w:b/>
          <w:sz w:val="32"/>
          <w:szCs w:val="32"/>
        </w:rPr>
        <w:t>Inference</w:t>
      </w:r>
      <w:bookmarkStart w:id="6" w:name="page7"/>
      <w:bookmarkEnd w:id="6"/>
    </w:p>
    <w:p>
      <w:pPr>
        <w:pStyle w:val="style0"/>
        <w:spacing w:lineRule="atLeast" w:line="0"/>
        <w:rPr>
          <w:rFonts w:ascii="Arial" w:eastAsia="Arial" w:hAnsi="Arial"/>
          <w:sz w:val="32"/>
          <w:szCs w:val="32"/>
        </w:rPr>
      </w:pPr>
      <w:r>
        <w:rPr>
          <w:rFonts w:ascii="Arial" w:eastAsia="Arial" w:hAnsi="Arial"/>
          <w:sz w:val="32"/>
          <w:szCs w:val="32"/>
        </w:rPr>
        <w:t>All the samples gave positive test for glucose with Benedict’s reagent. Hence all the drinks contain glucose.</w:t>
      </w:r>
    </w:p>
    <w:p>
      <w:pPr>
        <w:pStyle w:val="style0"/>
        <w:spacing w:lineRule="exact" w:line="233"/>
        <w:rPr>
          <w:rFonts w:ascii="Times New Roman" w:eastAsia="Times New Roman" w:hAnsi="Times New Roman"/>
          <w:sz w:val="32"/>
          <w:szCs w:val="32"/>
        </w:rPr>
      </w:pPr>
    </w:p>
    <w:p>
      <w:pPr>
        <w:pStyle w:val="style0"/>
        <w:numPr>
          <w:ilvl w:val="0"/>
          <w:numId w:val="4"/>
        </w:numPr>
        <w:tabs>
          <w:tab w:val="left" w:leader="none" w:pos="400"/>
        </w:tabs>
        <w:spacing w:lineRule="atLeast" w:line="0"/>
        <w:ind w:left="400" w:hanging="230"/>
        <w:rPr>
          <w:rFonts w:ascii="Arial" w:eastAsia="Arial" w:hAnsi="Arial"/>
          <w:sz w:val="32"/>
          <w:szCs w:val="32"/>
        </w:rPr>
      </w:pPr>
      <w:r>
        <w:rPr>
          <w:rFonts w:ascii="Arial" w:eastAsia="Arial" w:hAnsi="Arial"/>
          <w:b/>
          <w:sz w:val="32"/>
          <w:szCs w:val="32"/>
        </w:rPr>
        <w:t>Fehling’s Solution Test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0"/>
        <w:ind w:right="500"/>
        <w:rPr>
          <w:rFonts w:ascii="Arial" w:eastAsia="Arial" w:hAnsi="Arial"/>
          <w:sz w:val="32"/>
          <w:szCs w:val="32"/>
        </w:rPr>
      </w:pPr>
      <w:r>
        <w:rPr>
          <w:rFonts w:ascii="Arial" w:eastAsia="Arial" w:hAnsi="Arial"/>
          <w:sz w:val="32"/>
          <w:szCs w:val="32"/>
        </w:rPr>
        <w:t>Small samples of cold drinks of different brands were taken in a test tube and a few drops of Fehling’s A solution and Fehling’s B solution was added in equal amount. The test tube was heated in water bath for 10 minutes. Appearance of brown precipitate confrmed the presence of glucose in cold drinks.</w:t>
      </w:r>
    </w:p>
    <w:p>
      <w:pPr>
        <w:pStyle w:val="style0"/>
        <w:spacing w:lineRule="exact" w:line="24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28"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5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a:blip r:embed="rId28"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38"/>
        <w:rPr>
          <w:rFonts w:ascii="Times New Roman"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1020"/>
        <w:gridCol w:w="3000"/>
        <w:gridCol w:w="2900"/>
        <w:gridCol w:w="3720"/>
        <w:gridCol w:w="20"/>
      </w:tblGrid>
      <w:tr>
        <w:trPr>
          <w:wBefore w:w="0" w:type="dxa"/>
          <w:trHeight w:val="334"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b/>
                <w:sz w:val="32"/>
                <w:szCs w:val="32"/>
              </w:rPr>
            </w:pPr>
            <w:r>
              <w:rPr>
                <w:rFonts w:ascii="Arial" w:eastAsia="Arial" w:hAnsi="Arial"/>
                <w:b/>
                <w:sz w:val="32"/>
                <w:szCs w:val="32"/>
              </w:rPr>
              <w:t>Sr. No.</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b/>
                <w:sz w:val="32"/>
                <w:szCs w:val="32"/>
              </w:rPr>
            </w:pPr>
            <w:r>
              <w:rPr>
                <w:rFonts w:ascii="Arial" w:eastAsia="Arial" w:hAnsi="Arial"/>
                <w:b/>
                <w:sz w:val="32"/>
                <w:szCs w:val="32"/>
              </w:rPr>
              <w:t>Name Of The Drink</w:t>
            </w: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b/>
                <w:sz w:val="32"/>
                <w:szCs w:val="32"/>
              </w:rPr>
            </w:pPr>
            <w:r>
              <w:rPr>
                <w:rFonts w:ascii="Arial" w:eastAsia="Arial" w:hAnsi="Arial"/>
                <w:b/>
                <w:sz w:val="32"/>
                <w:szCs w:val="32"/>
              </w:rPr>
              <w:t>Observation</w:t>
            </w:r>
          </w:p>
        </w:tc>
        <w:tc>
          <w:tcPr>
            <w:tcW w:w="3740" w:type="dxa"/>
            <w:gridSpan w:val="2"/>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b/>
                <w:sz w:val="32"/>
                <w:szCs w:val="32"/>
              </w:rPr>
            </w:pPr>
            <w:r>
              <w:rPr>
                <w:rFonts w:ascii="Arial" w:eastAsia="Arial" w:hAnsi="Arial"/>
                <w:b/>
                <w:sz w:val="32"/>
                <w:szCs w:val="32"/>
              </w:rPr>
              <w:t>Conclusion</w:t>
            </w: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13"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1.</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Coca Cola</w:t>
            </w: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Reddish Brown</w:t>
            </w:r>
          </w:p>
        </w:tc>
        <w:tc>
          <w:tcPr>
            <w:tcW w:w="3740" w:type="dxa"/>
            <w:gridSpan w:val="2"/>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sz w:val="32"/>
                <w:szCs w:val="32"/>
              </w:rPr>
            </w:pPr>
            <w:r>
              <w:rPr>
                <w:rFonts w:ascii="Arial" w:eastAsia="Arial" w:hAnsi="Arial"/>
                <w:sz w:val="32"/>
                <w:szCs w:val="32"/>
              </w:rPr>
              <w:t>Glucose is Present</w:t>
            </w:r>
          </w:p>
        </w:tc>
      </w:tr>
      <w:tr>
        <w:tblPrEx/>
        <w:trPr>
          <w:wBefore w:w="0" w:type="dxa"/>
          <w:trHeight w:val="122"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vMerge w:val="restart"/>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328"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vMerge w:val="continue"/>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none" w:sz="0" w:space="0" w:color="auto"/>
              <w:right w:val="single" w:sz="8" w:space="0" w:color="cecece"/>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152"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none" w:sz="0" w:space="0" w:color="auto"/>
              <w:right w:val="single" w:sz="8" w:space="0" w:color="cecece"/>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270"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13"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2.</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Sprite</w:t>
            </w: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Reddish Brown</w:t>
            </w:r>
          </w:p>
        </w:tc>
        <w:tc>
          <w:tcPr>
            <w:tcW w:w="3740" w:type="dxa"/>
            <w:gridSpan w:val="2"/>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sz w:val="32"/>
                <w:szCs w:val="32"/>
              </w:rPr>
            </w:pPr>
            <w:r>
              <w:rPr>
                <w:rFonts w:ascii="Arial" w:eastAsia="Arial" w:hAnsi="Arial"/>
                <w:sz w:val="32"/>
                <w:szCs w:val="32"/>
              </w:rPr>
              <w:t>Glucose is Present</w:t>
            </w:r>
          </w:p>
        </w:tc>
      </w:tr>
      <w:tr>
        <w:tblPrEx/>
        <w:trPr>
          <w:wBefore w:w="0" w:type="dxa"/>
          <w:trHeight w:val="450"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13"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3.</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Limca</w:t>
            </w: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Reddish Brown</w:t>
            </w:r>
          </w:p>
        </w:tc>
        <w:tc>
          <w:tcPr>
            <w:tcW w:w="3740" w:type="dxa"/>
            <w:gridSpan w:val="2"/>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sz w:val="32"/>
                <w:szCs w:val="32"/>
              </w:rPr>
            </w:pPr>
            <w:r>
              <w:rPr>
                <w:rFonts w:ascii="Arial" w:eastAsia="Arial" w:hAnsi="Arial"/>
                <w:sz w:val="32"/>
                <w:szCs w:val="32"/>
              </w:rPr>
              <w:t>Glucose is Present</w:t>
            </w:r>
          </w:p>
        </w:tc>
      </w:tr>
      <w:tr>
        <w:tblPrEx/>
        <w:trPr>
          <w:wBefore w:w="0" w:type="dxa"/>
          <w:trHeight w:val="450"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13"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4.</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Fanta</w:t>
            </w: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Reddish Brown</w:t>
            </w:r>
          </w:p>
        </w:tc>
        <w:tc>
          <w:tcPr>
            <w:tcW w:w="3740" w:type="dxa"/>
            <w:gridSpan w:val="2"/>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680"/>
              <w:rPr>
                <w:rFonts w:ascii="Arial" w:eastAsia="Arial" w:hAnsi="Arial"/>
                <w:sz w:val="32"/>
                <w:szCs w:val="32"/>
              </w:rPr>
            </w:pPr>
            <w:r>
              <w:rPr>
                <w:rFonts w:ascii="Arial" w:eastAsia="Arial" w:hAnsi="Arial"/>
                <w:sz w:val="32"/>
                <w:szCs w:val="32"/>
              </w:rPr>
              <w:t>Glucose is Present</w:t>
            </w:r>
          </w:p>
        </w:tc>
      </w:tr>
      <w:tr>
        <w:tblPrEx/>
        <w:trPr>
          <w:wBefore w:w="0" w:type="dxa"/>
          <w:trHeight w:val="450"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9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bl>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54"/>
        <w:rPr>
          <w:rFonts w:ascii="Times New Roman" w:eastAsia="Times New Roman" w:hAnsi="Times New Roman"/>
          <w:sz w:val="32"/>
          <w:szCs w:val="32"/>
        </w:rPr>
      </w:pPr>
    </w:p>
    <w:p>
      <w:pPr>
        <w:pStyle w:val="style0"/>
        <w:spacing w:lineRule="atLeast" w:line="0"/>
        <w:rPr>
          <w:rFonts w:ascii="Arial" w:eastAsia="Arial" w:hAnsi="Arial"/>
          <w:b/>
          <w:bCs/>
          <w:sz w:val="32"/>
          <w:szCs w:val="32"/>
        </w:rPr>
      </w:pPr>
      <w:r>
        <w:rPr>
          <w:rFonts w:ascii="Arial" w:eastAsia="Arial" w:hAnsi="Arial"/>
          <w:b/>
          <w:bCs/>
          <w:sz w:val="32"/>
          <w:szCs w:val="32"/>
        </w:rPr>
        <w:t>Inference</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29"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5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29" cstate="print"/>
                    <a:srcRect l="0" t="0" r="0" b="0"/>
                    <a:stretch/>
                  </pic:blipFill>
                  <pic:spPr>
                    <a:xfrm rot="0">
                      <a:off x="0" y="0"/>
                      <a:ext cx="666750" cy="571500"/>
                    </a:xfrm>
                    <a:prstGeom prst="rect">
                      <a:avLst/>
                    </a:prstGeom>
                  </pic:spPr>
                </pic:pic>
              </a:graphicData>
            </a:graphic>
          </wp:anchor>
        </w:drawing>
      </w:r>
    </w:p>
    <w:p>
      <w:pPr>
        <w:pStyle w:val="style0"/>
        <w:spacing w:lineRule="exact" w:line="349"/>
        <w:rPr>
          <w:rFonts w:ascii="Times New Roman" w:eastAsia="Times New Roman" w:hAnsi="Times New Roman"/>
          <w:sz w:val="32"/>
          <w:szCs w:val="32"/>
        </w:rPr>
      </w:pPr>
    </w:p>
    <w:bookmarkStart w:id="7" w:name="page8"/>
    <w:bookmarkEnd w:id="7"/>
    <w:p>
      <w:pPr>
        <w:pStyle w:val="style0"/>
        <w:spacing w:lineRule="atLeast" w:line="0"/>
        <w:rPr>
          <w:rFonts w:ascii="Arial" w:eastAsia="Arial" w:hAnsi="Arial"/>
          <w:sz w:val="32"/>
          <w:szCs w:val="32"/>
        </w:rPr>
      </w:pPr>
      <w:r>
        <w:rPr>
          <w:rFonts w:ascii="Arial" w:eastAsia="Arial" w:hAnsi="Arial"/>
          <w:sz w:val="32"/>
          <w:szCs w:val="32"/>
        </w:rPr>
        <w:t>All samples gave positive test for glucose with Fehling’s (A &amp; B) solutions. Hence all the cold drinks contain glucose.</w:t>
      </w:r>
    </w:p>
    <w:p>
      <w:pPr>
        <w:pStyle w:val="style0"/>
        <w:spacing w:lineRule="exact" w:line="233"/>
        <w:rPr>
          <w:rFonts w:ascii="Times New Roman" w:eastAsia="Times New Roman" w:hAnsi="Times New Roman"/>
          <w:sz w:val="32"/>
          <w:szCs w:val="32"/>
        </w:rPr>
      </w:pPr>
    </w:p>
    <w:p>
      <w:pPr>
        <w:pStyle w:val="style0"/>
        <w:spacing w:lineRule="atLeast" w:line="0"/>
        <w:rPr>
          <w:rFonts w:ascii="Arial" w:eastAsia="Arial" w:hAnsi="Arial"/>
          <w:b/>
          <w:sz w:val="72"/>
          <w:szCs w:val="72"/>
          <w:u w:val="single"/>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Test For Phosphate</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Experiment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09"/>
        <w:ind w:right="240"/>
        <w:rPr>
          <w:rFonts w:ascii="Arial" w:eastAsia="Arial" w:hAnsi="Arial"/>
          <w:sz w:val="32"/>
          <w:szCs w:val="32"/>
        </w:rPr>
      </w:pPr>
      <w:r>
        <w:rPr>
          <w:rFonts w:ascii="Arial" w:eastAsia="Arial" w:hAnsi="Arial"/>
          <w:sz w:val="32"/>
          <w:szCs w:val="32"/>
        </w:rPr>
        <w:t>Small samples of each brand of cold drinks were taken in separate test tubes and Ammonium Molybdate followed by concentrated Nitric Acid (HNO</w:t>
      </w:r>
      <w:r>
        <w:rPr>
          <w:rFonts w:ascii="Arial" w:eastAsia="Arial" w:hAnsi="Arial"/>
          <w:sz w:val="32"/>
          <w:szCs w:val="32"/>
          <w:vertAlign w:val="subscript"/>
        </w:rPr>
        <w:t>3</w:t>
      </w:r>
      <w:r>
        <w:rPr>
          <w:rFonts w:ascii="Arial" w:eastAsia="Arial" w:hAnsi="Arial"/>
          <w:sz w:val="32"/>
          <w:szCs w:val="32"/>
        </w:rPr>
        <w:t>) was added to it. The solution was heated. Appearance of canary-yellow precipitate confrmed the pres-ence of phosphate ions in cold drinks.</w:t>
      </w:r>
    </w:p>
    <w:p>
      <w:pPr>
        <w:pStyle w:val="style0"/>
        <w:spacing w:lineRule="exact" w:line="310"/>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30"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5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a:blip r:embed="rId30"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53"/>
        <w:rPr>
          <w:rFonts w:ascii="Times New Roman"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1020"/>
        <w:gridCol w:w="3000"/>
        <w:gridCol w:w="2840"/>
        <w:gridCol w:w="3740"/>
        <w:gridCol w:w="40"/>
        <w:gridCol w:w="20"/>
      </w:tblGrid>
      <w:tr>
        <w:trPr>
          <w:wBefore w:w="0" w:type="dxa"/>
          <w:trHeight w:val="334"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b/>
                <w:sz w:val="32"/>
                <w:szCs w:val="32"/>
              </w:rPr>
            </w:pPr>
            <w:r>
              <w:rPr>
                <w:rFonts w:ascii="Arial" w:eastAsia="Arial" w:hAnsi="Arial"/>
                <w:b/>
                <w:sz w:val="32"/>
                <w:szCs w:val="32"/>
              </w:rPr>
              <w:t>Sr. No.</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b/>
                <w:sz w:val="32"/>
                <w:szCs w:val="32"/>
              </w:rPr>
            </w:pPr>
            <w:r>
              <w:rPr>
                <w:rFonts w:ascii="Arial" w:eastAsia="Arial" w:hAnsi="Arial"/>
                <w:b/>
                <w:sz w:val="32"/>
                <w:szCs w:val="32"/>
              </w:rPr>
              <w:t>Name Of The Drink</w:t>
            </w: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b/>
                <w:sz w:val="32"/>
                <w:szCs w:val="32"/>
              </w:rPr>
            </w:pPr>
            <w:r>
              <w:rPr>
                <w:rFonts w:ascii="Arial" w:eastAsia="Arial" w:hAnsi="Arial"/>
                <w:b/>
                <w:sz w:val="32"/>
                <w:szCs w:val="32"/>
              </w:rPr>
              <w:t>Observation</w:t>
            </w:r>
          </w:p>
        </w:tc>
        <w:tc>
          <w:tcPr>
            <w:tcW w:w="3800" w:type="dxa"/>
            <w:gridSpan w:val="3"/>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740"/>
              <w:rPr>
                <w:rFonts w:ascii="Arial" w:eastAsia="Arial" w:hAnsi="Arial"/>
                <w:b/>
                <w:sz w:val="32"/>
                <w:szCs w:val="32"/>
              </w:rPr>
            </w:pPr>
            <w:r>
              <w:rPr>
                <w:rFonts w:ascii="Arial" w:eastAsia="Arial" w:hAnsi="Arial"/>
                <w:b/>
                <w:sz w:val="32"/>
                <w:szCs w:val="32"/>
              </w:rPr>
              <w:t>Conclusion</w:t>
            </w:r>
          </w:p>
        </w:tc>
      </w:tr>
      <w:tr>
        <w:tblPrEx/>
        <w:trPr>
          <w:wBefore w:w="0" w:type="dxa"/>
          <w:trHeight w:val="407"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100"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800" w:type="dxa"/>
            <w:gridSpan w:val="3"/>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80" w:hRule="atLeast"/>
        </w:trPr>
        <w:tc>
          <w:tcPr>
            <w:tcW w:w="1020" w:type="dxa"/>
            <w:vMerge w:val="restart"/>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1.</w:t>
            </w:r>
          </w:p>
        </w:tc>
        <w:tc>
          <w:tcPr>
            <w:tcW w:w="3000" w:type="dxa"/>
            <w:vMerge w:val="restart"/>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Coca Cola</w:t>
            </w:r>
          </w:p>
        </w:tc>
        <w:tc>
          <w:tcPr>
            <w:tcW w:w="2840" w:type="dxa"/>
            <w:vMerge w:val="restart"/>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Canary Yellow</w:t>
            </w:r>
          </w:p>
        </w:tc>
        <w:tc>
          <w:tcPr>
            <w:tcW w:w="3740" w:type="dxa"/>
            <w:vMerge w:val="restart"/>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740"/>
              <w:rPr>
                <w:rFonts w:ascii="Arial" w:eastAsia="Arial" w:hAnsi="Arial"/>
                <w:sz w:val="32"/>
                <w:szCs w:val="32"/>
              </w:rPr>
            </w:pPr>
            <w:r>
              <w:rPr>
                <w:rFonts w:ascii="Arial" w:eastAsia="Arial" w:hAnsi="Arial"/>
                <w:sz w:val="32"/>
                <w:szCs w:val="32"/>
              </w:rPr>
              <w:t>Phosphate is Present</w:t>
            </w:r>
          </w:p>
        </w:tc>
        <w:tc>
          <w:tcPr>
            <w:tcW w:w="40" w:type="dxa"/>
            <w:tcBorders>
              <w:top w:val="none" w:sz="0" w:space="0" w:color="auto"/>
              <w:left w:val="none" w:sz="0" w:space="0" w:color="auto"/>
              <w:bottom w:val="none" w:sz="0" w:space="0" w:color="auto"/>
              <w:right w:val="none" w:sz="0" w:space="0" w:color="auto"/>
            </w:tcBorders>
            <w:shd w:val="clear" w:color="auto" w:fill="cecece"/>
          </w:tcPr>
          <w:p>
            <w:pPr>
              <w:pStyle w:val="style0"/>
              <w:spacing w:lineRule="atLeast" w:line="0"/>
              <w:rPr>
                <w:rFonts w:ascii="Times New Roman" w:eastAsia="Times New Roman" w:hAnsi="Times New Roman"/>
                <w:sz w:val="32"/>
                <w:szCs w:val="32"/>
              </w:rPr>
            </w:pPr>
          </w:p>
        </w:tc>
        <w:tc>
          <w:tcPr>
            <w:tcW w:w="40" w:type="dxa"/>
            <w:vMerge w:val="restart"/>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148" w:hRule="atLeast"/>
        </w:trPr>
        <w:tc>
          <w:tcPr>
            <w:tcW w:w="1020" w:type="dxa"/>
            <w:vMerge w:val="continue"/>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vMerge w:val="continue"/>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vMerge w:val="continue"/>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vMerge w:val="continue"/>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vMerge w:val="continue"/>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35"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28"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2.</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Sprite</w:t>
            </w: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Canary Yellow</w:t>
            </w:r>
          </w:p>
        </w:tc>
        <w:tc>
          <w:tcPr>
            <w:tcW w:w="3800" w:type="dxa"/>
            <w:gridSpan w:val="3"/>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740"/>
              <w:rPr>
                <w:rFonts w:ascii="Arial" w:eastAsia="Arial" w:hAnsi="Arial"/>
                <w:sz w:val="32"/>
                <w:szCs w:val="32"/>
              </w:rPr>
            </w:pPr>
            <w:r>
              <w:rPr>
                <w:rFonts w:ascii="Arial" w:eastAsia="Arial" w:hAnsi="Arial"/>
                <w:sz w:val="32"/>
                <w:szCs w:val="32"/>
              </w:rPr>
              <w:t>Phosphate is Present</w:t>
            </w:r>
          </w:p>
        </w:tc>
      </w:tr>
      <w:tr>
        <w:tblPrEx/>
        <w:trPr>
          <w:wBefore w:w="0" w:type="dxa"/>
          <w:trHeight w:val="435"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28"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3.</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Limca</w:t>
            </w: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Canary Yellow</w:t>
            </w:r>
          </w:p>
        </w:tc>
        <w:tc>
          <w:tcPr>
            <w:tcW w:w="3800" w:type="dxa"/>
            <w:gridSpan w:val="3"/>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740"/>
              <w:rPr>
                <w:rFonts w:ascii="Arial" w:eastAsia="Arial" w:hAnsi="Arial"/>
                <w:sz w:val="32"/>
                <w:szCs w:val="32"/>
              </w:rPr>
            </w:pPr>
            <w:r>
              <w:rPr>
                <w:rFonts w:ascii="Arial" w:eastAsia="Arial" w:hAnsi="Arial"/>
                <w:sz w:val="32"/>
                <w:szCs w:val="32"/>
              </w:rPr>
              <w:t>Phosphate is Present</w:t>
            </w:r>
          </w:p>
        </w:tc>
      </w:tr>
      <w:tr>
        <w:tblPrEx/>
        <w:trPr>
          <w:wBefore w:w="0" w:type="dxa"/>
          <w:trHeight w:val="435"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728"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Arial" w:eastAsia="Arial" w:hAnsi="Arial"/>
                <w:sz w:val="32"/>
                <w:szCs w:val="32"/>
              </w:rPr>
            </w:pPr>
            <w:r>
              <w:rPr>
                <w:rFonts w:ascii="Arial" w:eastAsia="Arial" w:hAnsi="Arial"/>
                <w:sz w:val="32"/>
                <w:szCs w:val="32"/>
              </w:rPr>
              <w:t>4.</w:t>
            </w: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240"/>
              <w:rPr>
                <w:rFonts w:ascii="Arial" w:eastAsia="Arial" w:hAnsi="Arial"/>
                <w:sz w:val="32"/>
                <w:szCs w:val="32"/>
              </w:rPr>
            </w:pPr>
            <w:r>
              <w:rPr>
                <w:rFonts w:ascii="Arial" w:eastAsia="Arial" w:hAnsi="Arial"/>
                <w:sz w:val="32"/>
                <w:szCs w:val="32"/>
              </w:rPr>
              <w:t>Fanta</w:t>
            </w: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Canary Yellow</w:t>
            </w:r>
          </w:p>
        </w:tc>
        <w:tc>
          <w:tcPr>
            <w:tcW w:w="3800" w:type="dxa"/>
            <w:gridSpan w:val="3"/>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740"/>
              <w:rPr>
                <w:rFonts w:ascii="Arial" w:eastAsia="Arial" w:hAnsi="Arial"/>
                <w:sz w:val="32"/>
                <w:szCs w:val="32"/>
              </w:rPr>
            </w:pPr>
            <w:r>
              <w:rPr>
                <w:rFonts w:ascii="Arial" w:eastAsia="Arial" w:hAnsi="Arial"/>
                <w:sz w:val="32"/>
                <w:szCs w:val="32"/>
              </w:rPr>
              <w:t>Phosphate is Present</w:t>
            </w:r>
          </w:p>
        </w:tc>
      </w:tr>
      <w:tr>
        <w:tblPrEx/>
        <w:trPr>
          <w:wBefore w:w="0" w:type="dxa"/>
          <w:trHeight w:val="435" w:hRule="atLeast"/>
        </w:trPr>
        <w:tc>
          <w:tcPr>
            <w:tcW w:w="102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ind w:left="360"/>
              <w:rPr>
                <w:rFonts w:ascii="Arial" w:eastAsia="Arial" w:hAnsi="Arial"/>
                <w:sz w:val="32"/>
                <w:szCs w:val="32"/>
              </w:rPr>
            </w:pPr>
            <w:r>
              <w:rPr>
                <w:rFonts w:ascii="Arial" w:eastAsia="Arial" w:hAnsi="Arial"/>
                <w:sz w:val="32"/>
                <w:szCs w:val="32"/>
              </w:rPr>
              <w:t>Precipitate</w:t>
            </w:r>
          </w:p>
        </w:tc>
        <w:tc>
          <w:tcPr>
            <w:tcW w:w="37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r>
        <w:tblPrEx/>
        <w:trPr>
          <w:wBefore w:w="0" w:type="dxa"/>
          <w:trHeight w:val="422" w:hRule="atLeast"/>
        </w:trPr>
        <w:tc>
          <w:tcPr>
            <w:tcW w:w="102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00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28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37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c>
          <w:tcPr>
            <w:tcW w:w="40" w:type="dxa"/>
            <w:tcBorders>
              <w:top w:val="none" w:sz="0" w:space="0" w:color="auto"/>
              <w:left w:val="none" w:sz="0" w:space="0" w:color="auto"/>
              <w:bottom w:val="single" w:sz="8" w:space="0" w:color="ededed"/>
              <w:right w:val="none" w:sz="0" w:space="0" w:color="auto"/>
            </w:tcBorders>
            <w:shd w:val="clear" w:color="auto" w:fill="auto"/>
          </w:tcPr>
          <w:p>
            <w:pPr>
              <w:pStyle w:val="style0"/>
              <w:spacing w:lineRule="atLeast" w:line="0"/>
              <w:rPr>
                <w:rFonts w:ascii="Times New Roman" w:eastAsia="Times New Roman" w:hAnsi="Times New Roman"/>
                <w:sz w:val="32"/>
                <w:szCs w:val="32"/>
              </w:rPr>
            </w:pPr>
          </w:p>
        </w:tc>
      </w:tr>
    </w:tbl>
    <w:p>
      <w:pPr>
        <w:pStyle w:val="style0"/>
        <w:spacing w:lineRule="exact" w:line="20"/>
        <w:rPr>
          <w:rFonts w:ascii="Times New Roman" w:eastAsia="Times New Roman" w:hAnsi="Times New Roman"/>
          <w:sz w:val="32"/>
          <w:szCs w:val="32"/>
        </w:rPr>
      </w:pPr>
      <w:r>
        <w:rPr>
          <w:rFonts w:ascii="Times New Roman" w:eastAsia="Times New Roman" w:hAnsi="Times New Roman"/>
          <w:sz w:val="32"/>
          <w:szCs w:val="32"/>
        </w:rPr>
        <w:drawing>
          <wp:anchor distT="0" distB="0" distL="0" distR="0" simplePos="false" relativeHeight="31"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5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31" cstate="print"/>
                    <a:srcRect l="0" t="0" r="0" b="0"/>
                    <a:stretch/>
                  </pic:blipFill>
                  <pic:spPr>
                    <a:xfrm rot="0">
                      <a:off x="0" y="0"/>
                      <a:ext cx="666750" cy="571500"/>
                    </a:xfrm>
                    <a:prstGeom prst="rect">
                      <a:avLst/>
                    </a:prstGeom>
                  </pic:spPr>
                </pic:pic>
              </a:graphicData>
            </a:graphic>
          </wp:anchor>
        </w:drawing>
      </w:r>
    </w:p>
    <w:p>
      <w:pPr>
        <w:pStyle w:val="style0"/>
        <w:spacing w:lineRule="atLeast" w:line="0"/>
        <w:rPr>
          <w:rFonts w:ascii="Arial" w:eastAsia="Arial" w:hAnsi="Arial"/>
          <w:b/>
          <w:bCs/>
          <w:sz w:val="32"/>
          <w:szCs w:val="32"/>
        </w:rPr>
      </w:pPr>
      <w:r>
        <w:rPr>
          <w:rFonts w:ascii="Arial" w:eastAsia="Arial" w:hAnsi="Arial"/>
          <w:b/>
          <w:bCs/>
          <w:sz w:val="32"/>
          <w:szCs w:val="32"/>
        </w:rPr>
        <w:t>Inference</w:t>
      </w:r>
      <w:bookmarkStart w:id="8" w:name="page9"/>
      <w:bookmarkEnd w:id="8"/>
    </w:p>
    <w:p>
      <w:pPr>
        <w:pStyle w:val="style0"/>
        <w:spacing w:lineRule="atLeast" w:line="0"/>
        <w:rPr>
          <w:rFonts w:ascii="Arial" w:eastAsia="Arial" w:hAnsi="Arial"/>
          <w:sz w:val="32"/>
          <w:szCs w:val="32"/>
        </w:rPr>
      </w:pPr>
    </w:p>
    <w:p>
      <w:pPr>
        <w:pStyle w:val="style0"/>
        <w:spacing w:lineRule="atLeast" w:line="0"/>
        <w:rPr>
          <w:rFonts w:ascii="Arial" w:eastAsia="Arial" w:hAnsi="Arial"/>
          <w:sz w:val="32"/>
          <w:szCs w:val="32"/>
        </w:rPr>
      </w:pPr>
      <w:r>
        <w:rPr>
          <w:rFonts w:ascii="Arial" w:eastAsia="Arial" w:hAnsi="Arial"/>
          <w:sz w:val="32"/>
          <w:szCs w:val="32"/>
        </w:rPr>
        <w:t>All the soft drinks samples gave positive test for phosphate ions. Hence all the cold drinks contain phosphate.</w:t>
      </w:r>
    </w:p>
    <w:p>
      <w:pPr>
        <w:pStyle w:val="style0"/>
        <w:spacing w:lineRule="exact" w:line="233"/>
        <w:rPr>
          <w:rFonts w:ascii="Times New Roman" w:eastAsia="Times New Roman" w:hAnsi="Times New Roman"/>
          <w:sz w:val="32"/>
          <w:szCs w:val="32"/>
        </w:rPr>
      </w:pPr>
    </w:p>
    <w:p>
      <w:pPr>
        <w:pStyle w:val="style0"/>
        <w:spacing w:lineRule="atLeast" w:line="0"/>
        <w:rPr>
          <w:rFonts w:ascii="Arial" w:eastAsia="Arial" w:hAnsi="Arial"/>
          <w:b/>
          <w:sz w:val="72"/>
          <w:szCs w:val="72"/>
          <w:u w:val="single"/>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Test For Alcohol</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Experiment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0"/>
        <w:ind w:right="340"/>
        <w:rPr>
          <w:rFonts w:ascii="Arial" w:eastAsia="Arial" w:hAnsi="Arial"/>
          <w:sz w:val="32"/>
          <w:szCs w:val="32"/>
        </w:rPr>
      </w:pPr>
      <w:r>
        <w:rPr>
          <w:rFonts w:ascii="Arial" w:eastAsia="Arial" w:hAnsi="Arial"/>
          <w:sz w:val="32"/>
          <w:szCs w:val="32"/>
        </w:rPr>
        <w:t>Small samples of each brand of cold drinks were taken in separate test tubes and Iodine followed by Potassium Iodide and Sodium Hydroxide (NaOH) solution was added to each test tube. Then the test tubes were heated in hot water bath for 30 min-utes. Appearance of yellow coloured precipitate confrmed the presence of alcohol in cold drinks.</w:t>
      </w:r>
    </w:p>
    <w:p>
      <w:pPr>
        <w:pStyle w:val="style0"/>
        <w:spacing w:lineRule="exact" w:line="240"/>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32"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a:blip r:embed="rId32"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5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b/>
          <w:sz w:val="32"/>
          <w:szCs w:val="32"/>
        </w:rPr>
      </w:pPr>
      <w:r>
        <w:rPr>
          <w:rFonts w:ascii="Arial" w:eastAsia="Arial" w:hAnsi="Arial"/>
          <w:b/>
          <w:sz w:val="32"/>
          <w:szCs w:val="32"/>
        </w:rPr>
        <w:t>Sr. No.</w:t>
      </w:r>
      <w:r>
        <w:rPr>
          <w:rFonts w:ascii="Times New Roman" w:eastAsia="Times New Roman" w:hAnsi="Times New Roman"/>
          <w:sz w:val="32"/>
          <w:szCs w:val="32"/>
        </w:rPr>
        <w:tab/>
      </w:r>
      <w:r>
        <w:rPr>
          <w:rFonts w:ascii="Arial" w:eastAsia="Arial" w:hAnsi="Arial"/>
          <w:b/>
          <w:sz w:val="32"/>
          <w:szCs w:val="32"/>
        </w:rPr>
        <w:t>Name Of The Drink</w:t>
      </w:r>
      <w:r>
        <w:rPr>
          <w:rFonts w:ascii="Times New Roman" w:eastAsia="Times New Roman" w:hAnsi="Times New Roman"/>
          <w:sz w:val="32"/>
          <w:szCs w:val="32"/>
        </w:rPr>
        <w:tab/>
      </w:r>
      <w:r>
        <w:rPr>
          <w:rFonts w:ascii="Arial" w:eastAsia="Arial" w:hAnsi="Arial"/>
          <w:b/>
          <w:sz w:val="32"/>
          <w:szCs w:val="32"/>
        </w:rPr>
        <w:t>Observation</w:t>
      </w:r>
      <w:r>
        <w:rPr>
          <w:rFonts w:ascii="Times New Roman" w:eastAsia="Times New Roman" w:hAnsi="Times New Roman"/>
          <w:sz w:val="32"/>
          <w:szCs w:val="32"/>
        </w:rPr>
        <w:tab/>
      </w:r>
      <w:r>
        <w:rPr>
          <w:rFonts w:ascii="Arial" w:eastAsia="Arial" w:hAnsi="Arial"/>
          <w:b/>
          <w:sz w:val="32"/>
          <w:szCs w:val="32"/>
        </w:rPr>
        <w:t>Conclusion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33" behindDoc="true" locked="false" layoutInCell="true" allowOverlap="true">
            <wp:simplePos x="0" y="0"/>
            <wp:positionH relativeFrom="column">
              <wp14:pctPosHOffset>0</wp14:pctPosHOffset>
            </wp:positionH>
            <wp:positionV relativeFrom="paragraph">
              <wp14:pctPosVOffset>0</wp14:pctPosVOffset>
            </wp:positionV>
            <wp:extent cx="6762750" cy="304800"/>
            <wp:effectExtent l="0" t="0" r="0" b="0"/>
            <wp:wrapNone/>
            <wp:docPr id="106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Image"/>
                    <pic:cNvPicPr/>
                  </pic:nvPicPr>
                  <pic:blipFill>
                    <a:blip r:embed="rId33" cstate="print"/>
                    <a:srcRect l="0" t="0" r="0" b="0"/>
                    <a:stretch/>
                  </pic:blipFill>
                  <pic:spPr>
                    <a:xfrm rot="0">
                      <a:off x="0" y="0"/>
                      <a:ext cx="6762750" cy="304800"/>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1.</w:t>
      </w:r>
      <w:r>
        <w:rPr>
          <w:rFonts w:ascii="Times New Roman" w:eastAsia="Times New Roman" w:hAnsi="Times New Roman"/>
          <w:sz w:val="32"/>
          <w:szCs w:val="32"/>
        </w:rPr>
        <w:tab/>
      </w:r>
      <w:r>
        <w:rPr>
          <w:rFonts w:ascii="Arial" w:eastAsia="Arial" w:hAnsi="Arial"/>
          <w:sz w:val="32"/>
          <w:szCs w:val="32"/>
        </w:rPr>
        <w:t>Coca Cola</w:t>
      </w:r>
      <w:r>
        <w:rPr>
          <w:rFonts w:ascii="Times New Roman" w:eastAsia="Times New Roman" w:hAnsi="Times New Roman"/>
          <w:sz w:val="32"/>
          <w:szCs w:val="32"/>
        </w:rPr>
        <w:tab/>
      </w:r>
      <w:r>
        <w:rPr>
          <w:rFonts w:ascii="Arial" w:eastAsia="Arial" w:hAnsi="Arial"/>
          <w:sz w:val="32"/>
          <w:szCs w:val="32"/>
        </w:rPr>
        <w:t>Yellow Precipitate</w:t>
      </w:r>
      <w:r>
        <w:rPr>
          <w:rFonts w:ascii="Times New Roman" w:eastAsia="Times New Roman" w:hAnsi="Times New Roman"/>
          <w:sz w:val="32"/>
          <w:szCs w:val="32"/>
        </w:rPr>
        <w:tab/>
      </w:r>
      <w:r>
        <w:rPr>
          <w:rFonts w:ascii="Arial" w:eastAsia="Arial" w:hAnsi="Arial"/>
          <w:sz w:val="32"/>
          <w:szCs w:val="32"/>
        </w:rPr>
        <w:t>Alcohol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34"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a:blip r:embed="rId34"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2.</w:t>
      </w:r>
      <w:r>
        <w:rPr>
          <w:rFonts w:ascii="Times New Roman" w:eastAsia="Times New Roman" w:hAnsi="Times New Roman"/>
          <w:sz w:val="32"/>
          <w:szCs w:val="32"/>
        </w:rPr>
        <w:tab/>
      </w:r>
      <w:r>
        <w:rPr>
          <w:rFonts w:ascii="Arial" w:eastAsia="Arial" w:hAnsi="Arial"/>
          <w:sz w:val="32"/>
          <w:szCs w:val="32"/>
        </w:rPr>
        <w:t>Sprite</w:t>
      </w:r>
      <w:r>
        <w:rPr>
          <w:rFonts w:ascii="Times New Roman" w:eastAsia="Times New Roman" w:hAnsi="Times New Roman"/>
          <w:sz w:val="32"/>
          <w:szCs w:val="32"/>
        </w:rPr>
        <w:tab/>
      </w:r>
      <w:r>
        <w:rPr>
          <w:rFonts w:ascii="Arial" w:eastAsia="Arial" w:hAnsi="Arial"/>
          <w:sz w:val="32"/>
          <w:szCs w:val="32"/>
        </w:rPr>
        <w:t>Yellow Precipitate</w:t>
      </w:r>
      <w:r>
        <w:rPr>
          <w:rFonts w:ascii="Times New Roman" w:eastAsia="Times New Roman" w:hAnsi="Times New Roman"/>
          <w:sz w:val="32"/>
          <w:szCs w:val="32"/>
        </w:rPr>
        <w:tab/>
      </w:r>
      <w:r>
        <w:rPr>
          <w:rFonts w:ascii="Arial" w:eastAsia="Arial" w:hAnsi="Arial"/>
          <w:sz w:val="32"/>
          <w:szCs w:val="32"/>
        </w:rPr>
        <w:t>Alcohol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35"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a:blip r:embed="rId35"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3.</w:t>
      </w:r>
      <w:r>
        <w:rPr>
          <w:rFonts w:ascii="Times New Roman" w:eastAsia="Times New Roman" w:hAnsi="Times New Roman"/>
          <w:sz w:val="32"/>
          <w:szCs w:val="32"/>
        </w:rPr>
        <w:tab/>
      </w:r>
      <w:r>
        <w:rPr>
          <w:rFonts w:ascii="Arial" w:eastAsia="Arial" w:hAnsi="Arial"/>
          <w:sz w:val="32"/>
          <w:szCs w:val="32"/>
        </w:rPr>
        <w:t>Limca</w:t>
      </w:r>
      <w:r>
        <w:rPr>
          <w:rFonts w:ascii="Times New Roman" w:eastAsia="Times New Roman" w:hAnsi="Times New Roman"/>
          <w:sz w:val="32"/>
          <w:szCs w:val="32"/>
        </w:rPr>
        <w:tab/>
      </w:r>
      <w:r>
        <w:rPr>
          <w:rFonts w:ascii="Arial" w:eastAsia="Arial" w:hAnsi="Arial"/>
          <w:sz w:val="32"/>
          <w:szCs w:val="32"/>
        </w:rPr>
        <w:t>Yellow Precipitate</w:t>
      </w:r>
      <w:r>
        <w:rPr>
          <w:rFonts w:ascii="Times New Roman" w:eastAsia="Times New Roman" w:hAnsi="Times New Roman"/>
          <w:sz w:val="32"/>
          <w:szCs w:val="32"/>
        </w:rPr>
        <w:tab/>
      </w:r>
      <w:r>
        <w:rPr>
          <w:rFonts w:ascii="Arial" w:eastAsia="Arial" w:hAnsi="Arial"/>
          <w:sz w:val="32"/>
          <w:szCs w:val="32"/>
        </w:rPr>
        <w:t>Alcohol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36"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a:blip r:embed="rId36"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4.</w:t>
      </w:r>
      <w:r>
        <w:rPr>
          <w:rFonts w:ascii="Times New Roman" w:eastAsia="Times New Roman" w:hAnsi="Times New Roman"/>
          <w:sz w:val="32"/>
          <w:szCs w:val="32"/>
        </w:rPr>
        <w:tab/>
      </w:r>
      <w:r>
        <w:rPr>
          <w:rFonts w:ascii="Arial" w:eastAsia="Arial" w:hAnsi="Arial"/>
          <w:sz w:val="32"/>
          <w:szCs w:val="32"/>
        </w:rPr>
        <w:t>Fanta</w:t>
      </w:r>
      <w:r>
        <w:rPr>
          <w:rFonts w:ascii="Times New Roman" w:eastAsia="Times New Roman" w:hAnsi="Times New Roman"/>
          <w:sz w:val="32"/>
          <w:szCs w:val="32"/>
        </w:rPr>
        <w:tab/>
      </w:r>
      <w:r>
        <w:rPr>
          <w:rFonts w:ascii="Arial" w:eastAsia="Arial" w:hAnsi="Arial"/>
          <w:sz w:val="32"/>
          <w:szCs w:val="32"/>
        </w:rPr>
        <w:t>Yellow Precipitate</w:t>
      </w:r>
      <w:r>
        <w:rPr>
          <w:rFonts w:ascii="Times New Roman" w:eastAsia="Times New Roman" w:hAnsi="Times New Roman"/>
          <w:sz w:val="32"/>
          <w:szCs w:val="32"/>
        </w:rPr>
        <w:tab/>
      </w:r>
      <w:r>
        <w:rPr>
          <w:rFonts w:ascii="Arial" w:eastAsia="Arial" w:hAnsi="Arial"/>
          <w:sz w:val="32"/>
          <w:szCs w:val="32"/>
        </w:rPr>
        <w:t>Alcohol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37"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a:blip r:embed="rId37"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38"/>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Inference</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6"/>
        <w:ind w:right="340"/>
        <w:rPr>
          <w:rFonts w:ascii="Arial" w:eastAsia="Arial" w:hAnsi="Arial"/>
          <w:sz w:val="32"/>
          <w:szCs w:val="32"/>
        </w:rPr>
      </w:pPr>
      <w:r>
        <w:rPr>
          <w:rFonts w:ascii="Arial" w:eastAsia="Arial" w:hAnsi="Arial"/>
          <w:sz w:val="32"/>
          <w:szCs w:val="32"/>
        </w:rPr>
        <w:t>All the cold drinks samples gave positive test for alcohol. Hence all the cold drinks con-tain alcohol.</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38"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6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a:blip r:embed="rId38" cstate="print"/>
                    <a:srcRect l="0" t="0" r="0" b="0"/>
                    <a:stretch/>
                  </pic:blipFill>
                  <pic:spPr>
                    <a:xfrm rot="0">
                      <a:off x="0" y="0"/>
                      <a:ext cx="666750" cy="571500"/>
                    </a:xfrm>
                    <a:prstGeom prst="rect">
                      <a:avLst/>
                    </a:prstGeom>
                  </pic:spPr>
                </pic:pic>
              </a:graphicData>
            </a:graphic>
          </wp:anchor>
        </w:drawing>
      </w:r>
    </w:p>
    <w:p>
      <w:pPr>
        <w:pStyle w:val="style0"/>
        <w:spacing w:lineRule="exact" w:line="20"/>
        <w:rPr>
          <w:rFonts w:ascii="Times New Roman" w:eastAsia="Times New Roman" w:hAnsi="Times New Roman"/>
          <w:sz w:val="32"/>
          <w:szCs w:val="32"/>
        </w:rPr>
        <w:sectPr>
          <w:headerReference w:type="default" r:id="rId39"/>
          <w:footerReference w:type="default" r:id="rId40"/>
          <w:type w:val="nextPage"/>
          <w:pgSz w:w="12240" w:h="15840" w:orient="portrait"/>
          <w:pgMar w:top="633" w:right="660" w:bottom="258" w:left="800" w:header="0" w:footer="0" w:gutter="0"/>
          <w:cols w:equalWidth="0" w:space="0">
            <w:col w:w="10780"/>
          </w:cols>
          <w:docGrid w:linePitch="360"/>
        </w:sectPr>
      </w:pPr>
    </w:p>
    <w:p>
      <w:pPr>
        <w:pStyle w:val="style0"/>
        <w:spacing w:lineRule="exact" w:line="23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Chemical Reaction</w:t>
      </w:r>
    </w:p>
    <w:bookmarkStart w:id="9" w:name="page10"/>
    <w:bookmarkEnd w:id="9"/>
    <w:p>
      <w:pPr>
        <w:pStyle w:val="style0"/>
        <w:spacing w:lineRule="exact" w:line="369"/>
        <w:rPr>
          <w:rFonts w:ascii="Arial" w:eastAsia="Arial" w:hAnsi="Arial"/>
          <w:b/>
          <w:sz w:val="32"/>
          <w:szCs w:val="32"/>
          <w:u w:val="single"/>
        </w:rPr>
      </w:pPr>
      <w:r>
        <w:rPr>
          <w:rFonts w:ascii="Arial" w:eastAsia="Arial" w:hAnsi="Arial"/>
          <w:sz w:val="32"/>
          <w:szCs w:val="32"/>
        </w:rPr>
        <w:t>CH</w:t>
      </w:r>
      <w:r>
        <w:rPr>
          <w:rFonts w:ascii="Arial" w:eastAsia="Arial" w:hAnsi="Arial"/>
          <w:sz w:val="32"/>
          <w:szCs w:val="32"/>
          <w:vertAlign w:val="subscript"/>
        </w:rPr>
        <w:t>3</w:t>
      </w:r>
      <w:r>
        <w:rPr>
          <w:rFonts w:ascii="Arial" w:eastAsia="Arial" w:hAnsi="Arial"/>
          <w:sz w:val="32"/>
          <w:szCs w:val="32"/>
        </w:rPr>
        <w:t>CH</w:t>
      </w:r>
      <w:r>
        <w:rPr>
          <w:rFonts w:ascii="Arial" w:eastAsia="Arial" w:hAnsi="Arial"/>
          <w:sz w:val="32"/>
          <w:szCs w:val="32"/>
          <w:vertAlign w:val="subscript"/>
        </w:rPr>
        <w:t>2</w:t>
      </w:r>
      <w:r>
        <w:rPr>
          <w:rFonts w:ascii="Arial" w:eastAsia="Arial" w:hAnsi="Arial"/>
          <w:sz w:val="32"/>
          <w:szCs w:val="32"/>
        </w:rPr>
        <w:t>OH + 4I</w:t>
      </w:r>
      <w:r>
        <w:rPr>
          <w:rFonts w:ascii="Arial" w:eastAsia="Arial" w:hAnsi="Arial"/>
          <w:sz w:val="32"/>
          <w:szCs w:val="32"/>
          <w:vertAlign w:val="subscript"/>
        </w:rPr>
        <w:t>2</w:t>
      </w:r>
      <w:r>
        <w:rPr>
          <w:rFonts w:ascii="Arial" w:eastAsia="Arial" w:hAnsi="Arial"/>
          <w:sz w:val="32"/>
          <w:szCs w:val="32"/>
        </w:rPr>
        <w:t xml:space="preserve"> + 6NaOH </w:t>
      </w:r>
      <w:r>
        <w:rPr>
          <w:rFonts w:ascii="Arial" w:eastAsia="Arial" w:hAnsi="Arial"/>
          <w:sz w:val="32"/>
          <w:szCs w:val="32"/>
          <w:vertAlign w:val="subscript"/>
        </w:rPr>
        <w:t>→</w:t>
      </w:r>
      <w:r>
        <w:rPr>
          <w:rFonts w:ascii="Arial" w:eastAsia="Arial" w:hAnsi="Arial"/>
          <w:sz w:val="32"/>
          <w:szCs w:val="32"/>
        </w:rPr>
        <w:t xml:space="preserve"> CHI</w:t>
      </w:r>
      <w:r>
        <w:rPr>
          <w:rFonts w:ascii="Arial" w:eastAsia="Arial" w:hAnsi="Arial"/>
          <w:sz w:val="32"/>
          <w:szCs w:val="32"/>
          <w:vertAlign w:val="subscript"/>
        </w:rPr>
        <w:t>3</w:t>
      </w:r>
      <w:r>
        <w:rPr>
          <w:rFonts w:ascii="Arial" w:eastAsia="Arial" w:hAnsi="Arial"/>
          <w:sz w:val="32"/>
          <w:szCs w:val="32"/>
        </w:rPr>
        <w:t xml:space="preserve"> + HCOONa + 5NaI + 5H</w:t>
      </w:r>
      <w:r>
        <w:rPr>
          <w:rFonts w:ascii="Arial" w:eastAsia="Arial" w:hAnsi="Arial"/>
          <w:sz w:val="32"/>
          <w:szCs w:val="32"/>
          <w:vertAlign w:val="subscript"/>
        </w:rPr>
        <w:t>2</w:t>
      </w:r>
      <w:r>
        <w:rPr>
          <w:rFonts w:ascii="Arial" w:eastAsia="Arial" w:hAnsi="Arial"/>
          <w:sz w:val="32"/>
          <w:szCs w:val="32"/>
        </w:rPr>
        <w:t xml:space="preserve">O </w:t>
      </w:r>
    </w:p>
    <w:p>
      <w:pPr>
        <w:pStyle w:val="style0"/>
        <w:spacing w:lineRule="auto" w:line="307"/>
        <w:ind w:right="3120"/>
        <w:rPr>
          <w:rFonts w:ascii="Arial" w:eastAsia="Arial" w:hAnsi="Arial"/>
          <w:b/>
          <w:sz w:val="32"/>
          <w:szCs w:val="32"/>
          <w:u w:val="single"/>
        </w:rPr>
      </w:pPr>
    </w:p>
    <w:p>
      <w:pPr>
        <w:pStyle w:val="style0"/>
        <w:spacing w:lineRule="auto" w:line="307"/>
        <w:ind w:right="3120"/>
        <w:rPr>
          <w:rFonts w:ascii="Arial" w:eastAsia="Arial" w:hAnsi="Arial"/>
          <w:b/>
          <w:sz w:val="72"/>
          <w:szCs w:val="72"/>
          <w:u w:val="single"/>
        </w:rPr>
      </w:pPr>
      <w:r>
        <w:rPr>
          <w:rFonts w:ascii="Arial" w:eastAsia="Arial" w:hAnsi="Arial"/>
          <w:b/>
          <w:sz w:val="72"/>
          <w:szCs w:val="72"/>
          <w:u w:val="single"/>
        </w:rPr>
        <w:t>Test for Sucrose</w:t>
      </w:r>
    </w:p>
    <w:p>
      <w:pPr>
        <w:pStyle w:val="style0"/>
        <w:spacing w:lineRule="exact" w:line="225"/>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Experiment</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2"/>
        <w:ind w:right="540"/>
        <w:rPr>
          <w:rFonts w:ascii="Arial" w:eastAsia="Arial" w:hAnsi="Arial"/>
          <w:sz w:val="32"/>
          <w:szCs w:val="32"/>
        </w:rPr>
      </w:pPr>
      <w:r>
        <w:rPr>
          <w:rFonts w:ascii="Arial" w:eastAsia="Arial" w:hAnsi="Arial"/>
          <w:sz w:val="32"/>
          <w:szCs w:val="32"/>
        </w:rPr>
        <w:t>5 ml samples of each brand of cold drinks were taken in separate china dishes and were heated very strongly until changes occur. Black coloured residue left confrmed the presence of sucrose in cold drinks.</w:t>
      </w:r>
    </w:p>
    <w:p>
      <w:pPr>
        <w:pStyle w:val="style0"/>
        <w:spacing w:lineRule="exact" w:line="238"/>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Observation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39"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a:blip r:embed="rId41"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5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b/>
          <w:sz w:val="32"/>
          <w:szCs w:val="32"/>
        </w:rPr>
      </w:pPr>
      <w:r>
        <w:rPr>
          <w:rFonts w:ascii="Arial" w:eastAsia="Arial" w:hAnsi="Arial"/>
          <w:b/>
          <w:sz w:val="32"/>
          <w:szCs w:val="32"/>
        </w:rPr>
        <w:t>Sr. No.</w:t>
      </w:r>
      <w:r>
        <w:rPr>
          <w:rFonts w:ascii="Times New Roman" w:eastAsia="Times New Roman" w:hAnsi="Times New Roman"/>
          <w:sz w:val="32"/>
          <w:szCs w:val="32"/>
        </w:rPr>
        <w:tab/>
      </w:r>
      <w:r>
        <w:rPr>
          <w:rFonts w:ascii="Arial" w:eastAsia="Arial" w:hAnsi="Arial"/>
          <w:b/>
          <w:sz w:val="32"/>
          <w:szCs w:val="32"/>
        </w:rPr>
        <w:t>Name Of The Drink</w:t>
      </w:r>
      <w:r>
        <w:rPr>
          <w:rFonts w:ascii="Times New Roman" w:eastAsia="Times New Roman" w:hAnsi="Times New Roman"/>
          <w:sz w:val="32"/>
          <w:szCs w:val="32"/>
        </w:rPr>
        <w:tab/>
      </w:r>
      <w:r>
        <w:rPr>
          <w:rFonts w:ascii="Arial" w:eastAsia="Arial" w:hAnsi="Arial"/>
          <w:b/>
          <w:sz w:val="32"/>
          <w:szCs w:val="32"/>
        </w:rPr>
        <w:t>Observation</w:t>
      </w:r>
      <w:r>
        <w:rPr>
          <w:rFonts w:ascii="Times New Roman" w:eastAsia="Times New Roman" w:hAnsi="Times New Roman"/>
          <w:sz w:val="32"/>
          <w:szCs w:val="32"/>
        </w:rPr>
        <w:tab/>
      </w:r>
      <w:r>
        <w:rPr>
          <w:rFonts w:ascii="Arial" w:eastAsia="Arial" w:hAnsi="Arial"/>
          <w:b/>
          <w:sz w:val="32"/>
          <w:szCs w:val="32"/>
        </w:rPr>
        <w:t>Conclusion</w:t>
      </w:r>
    </w:p>
    <w:p>
      <w:pPr>
        <w:pStyle w:val="style0"/>
        <w:spacing w:lineRule="exact" w:line="20"/>
        <w:rPr>
          <w:rFonts w:ascii="Times New Roman" w:eastAsia="Times New Roman" w:hAnsi="Times New Roman"/>
          <w:sz w:val="32"/>
          <w:szCs w:val="32"/>
        </w:rPr>
      </w:pPr>
      <w:r>
        <w:rPr>
          <w:rFonts w:ascii="Arial" w:eastAsia="Arial" w:hAnsi="Arial"/>
          <w:b/>
          <w:sz w:val="32"/>
          <w:szCs w:val="32"/>
        </w:rPr>
        <w:drawing>
          <wp:anchor distT="0" distB="0" distL="0" distR="0" simplePos="false" relativeHeight="40"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6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a:blip r:embed="rId42"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1.</w:t>
      </w:r>
      <w:r>
        <w:rPr>
          <w:rFonts w:ascii="Times New Roman" w:eastAsia="Times New Roman" w:hAnsi="Times New Roman"/>
          <w:sz w:val="32"/>
          <w:szCs w:val="32"/>
        </w:rPr>
        <w:tab/>
      </w:r>
      <w:r>
        <w:rPr>
          <w:rFonts w:ascii="Arial" w:eastAsia="Arial" w:hAnsi="Arial"/>
          <w:sz w:val="32"/>
          <w:szCs w:val="32"/>
        </w:rPr>
        <w:t>Coca Cola</w:t>
      </w:r>
      <w:r>
        <w:rPr>
          <w:rFonts w:ascii="Times New Roman" w:eastAsia="Times New Roman" w:hAnsi="Times New Roman"/>
          <w:sz w:val="32"/>
          <w:szCs w:val="32"/>
        </w:rPr>
        <w:tab/>
      </w:r>
      <w:r>
        <w:rPr>
          <w:rFonts w:ascii="Arial" w:eastAsia="Arial" w:hAnsi="Arial"/>
          <w:sz w:val="32"/>
          <w:szCs w:val="32"/>
        </w:rPr>
        <w:t>Black Residue</w:t>
      </w:r>
      <w:r>
        <w:rPr>
          <w:rFonts w:ascii="Times New Roman" w:eastAsia="Times New Roman" w:hAnsi="Times New Roman"/>
          <w:sz w:val="32"/>
          <w:szCs w:val="32"/>
        </w:rPr>
        <w:tab/>
      </w:r>
      <w:r>
        <w:rPr>
          <w:rFonts w:ascii="Arial" w:eastAsia="Arial" w:hAnsi="Arial"/>
          <w:sz w:val="32"/>
          <w:szCs w:val="32"/>
        </w:rPr>
        <w:t>Sucrose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41" behindDoc="true" locked="false" layoutInCell="true" allowOverlap="true">
            <wp:simplePos x="0" y="0"/>
            <wp:positionH relativeFrom="column">
              <wp14:pctPosHOffset>0</wp14:pctPosHOffset>
            </wp:positionH>
            <wp:positionV relativeFrom="paragraph">
              <wp14:pctPosVOffset>0</wp14:pctPosVOffset>
            </wp:positionV>
            <wp:extent cx="6762750" cy="304800"/>
            <wp:effectExtent l="0" t="0" r="0" b="0"/>
            <wp:wrapNone/>
            <wp:docPr id="106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a:blip r:embed="rId43" cstate="print"/>
                    <a:srcRect l="0" t="0" r="0" b="0"/>
                    <a:stretch/>
                  </pic:blipFill>
                  <pic:spPr>
                    <a:xfrm rot="0">
                      <a:off x="0" y="0"/>
                      <a:ext cx="6762750" cy="304800"/>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2.</w:t>
      </w:r>
      <w:r>
        <w:rPr>
          <w:rFonts w:ascii="Times New Roman" w:eastAsia="Times New Roman" w:hAnsi="Times New Roman"/>
          <w:sz w:val="32"/>
          <w:szCs w:val="32"/>
        </w:rPr>
        <w:tab/>
      </w:r>
      <w:r>
        <w:rPr>
          <w:rFonts w:ascii="Arial" w:eastAsia="Arial" w:hAnsi="Arial"/>
          <w:sz w:val="32"/>
          <w:szCs w:val="32"/>
        </w:rPr>
        <w:t>Sprite</w:t>
      </w:r>
      <w:r>
        <w:rPr>
          <w:rFonts w:ascii="Times New Roman" w:eastAsia="Times New Roman" w:hAnsi="Times New Roman"/>
          <w:sz w:val="32"/>
          <w:szCs w:val="32"/>
        </w:rPr>
        <w:tab/>
      </w:r>
      <w:r>
        <w:rPr>
          <w:rFonts w:ascii="Arial" w:eastAsia="Arial" w:hAnsi="Arial"/>
          <w:sz w:val="32"/>
          <w:szCs w:val="32"/>
        </w:rPr>
        <w:t>Black Precipitate</w:t>
      </w:r>
      <w:r>
        <w:rPr>
          <w:rFonts w:ascii="Times New Roman" w:eastAsia="Times New Roman" w:hAnsi="Times New Roman"/>
          <w:sz w:val="32"/>
          <w:szCs w:val="32"/>
        </w:rPr>
        <w:tab/>
      </w:r>
      <w:r>
        <w:rPr>
          <w:rFonts w:ascii="Arial" w:eastAsia="Arial" w:hAnsi="Arial"/>
          <w:sz w:val="32"/>
          <w:szCs w:val="32"/>
        </w:rPr>
        <w:t>Sucrose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42"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7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Image"/>
                    <pic:cNvPicPr/>
                  </pic:nvPicPr>
                  <pic:blipFill>
                    <a:blip r:embed="rId44"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3.</w:t>
      </w:r>
      <w:r>
        <w:rPr>
          <w:rFonts w:ascii="Times New Roman" w:eastAsia="Times New Roman" w:hAnsi="Times New Roman"/>
          <w:sz w:val="32"/>
          <w:szCs w:val="32"/>
        </w:rPr>
        <w:tab/>
      </w:r>
      <w:r>
        <w:rPr>
          <w:rFonts w:ascii="Arial" w:eastAsia="Arial" w:hAnsi="Arial"/>
          <w:sz w:val="32"/>
          <w:szCs w:val="32"/>
        </w:rPr>
        <w:t>Limca</w:t>
      </w:r>
      <w:r>
        <w:rPr>
          <w:rFonts w:ascii="Times New Roman" w:eastAsia="Times New Roman" w:hAnsi="Times New Roman"/>
          <w:sz w:val="32"/>
          <w:szCs w:val="32"/>
        </w:rPr>
        <w:tab/>
      </w:r>
      <w:r>
        <w:rPr>
          <w:rFonts w:ascii="Arial" w:eastAsia="Arial" w:hAnsi="Arial"/>
          <w:sz w:val="32"/>
          <w:szCs w:val="32"/>
        </w:rPr>
        <w:t>Black Precipitate</w:t>
      </w:r>
      <w:r>
        <w:rPr>
          <w:rFonts w:ascii="Times New Roman" w:eastAsia="Times New Roman" w:hAnsi="Times New Roman"/>
          <w:sz w:val="32"/>
          <w:szCs w:val="32"/>
        </w:rPr>
        <w:tab/>
      </w:r>
      <w:r>
        <w:rPr>
          <w:rFonts w:ascii="Arial" w:eastAsia="Arial" w:hAnsi="Arial"/>
          <w:sz w:val="32"/>
          <w:szCs w:val="32"/>
        </w:rPr>
        <w:t>Sucrose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43"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7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Image"/>
                    <pic:cNvPicPr/>
                  </pic:nvPicPr>
                  <pic:blipFill>
                    <a:blip r:embed="rId45"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tabs>
          <w:tab w:val="left" w:leader="none" w:pos="1240"/>
          <w:tab w:val="left" w:leader="none" w:pos="4360"/>
          <w:tab w:val="left" w:leader="none" w:pos="7580"/>
        </w:tabs>
        <w:spacing w:lineRule="atLeast" w:line="0"/>
        <w:rPr>
          <w:rFonts w:ascii="Arial" w:eastAsia="Arial" w:hAnsi="Arial"/>
          <w:sz w:val="32"/>
          <w:szCs w:val="32"/>
        </w:rPr>
      </w:pPr>
      <w:r>
        <w:rPr>
          <w:rFonts w:ascii="Arial" w:eastAsia="Arial" w:hAnsi="Arial"/>
          <w:sz w:val="32"/>
          <w:szCs w:val="32"/>
        </w:rPr>
        <w:t>4.</w:t>
      </w:r>
      <w:r>
        <w:rPr>
          <w:rFonts w:ascii="Times New Roman" w:eastAsia="Times New Roman" w:hAnsi="Times New Roman"/>
          <w:sz w:val="32"/>
          <w:szCs w:val="32"/>
        </w:rPr>
        <w:tab/>
      </w:r>
      <w:r>
        <w:rPr>
          <w:rFonts w:ascii="Arial" w:eastAsia="Arial" w:hAnsi="Arial"/>
          <w:sz w:val="32"/>
          <w:szCs w:val="32"/>
        </w:rPr>
        <w:t>Fanta</w:t>
      </w:r>
      <w:r>
        <w:rPr>
          <w:rFonts w:ascii="Times New Roman" w:eastAsia="Times New Roman" w:hAnsi="Times New Roman"/>
          <w:sz w:val="32"/>
          <w:szCs w:val="32"/>
        </w:rPr>
        <w:tab/>
      </w:r>
      <w:r>
        <w:rPr>
          <w:rFonts w:ascii="Arial" w:eastAsia="Arial" w:hAnsi="Arial"/>
          <w:sz w:val="32"/>
          <w:szCs w:val="32"/>
        </w:rPr>
        <w:t>Black Precipitate</w:t>
      </w:r>
      <w:r>
        <w:rPr>
          <w:rFonts w:ascii="Times New Roman" w:eastAsia="Times New Roman" w:hAnsi="Times New Roman"/>
          <w:sz w:val="32"/>
          <w:szCs w:val="32"/>
        </w:rPr>
        <w:tab/>
      </w:r>
      <w:r>
        <w:rPr>
          <w:rFonts w:ascii="Arial" w:eastAsia="Arial" w:hAnsi="Arial"/>
          <w:sz w:val="32"/>
          <w:szCs w:val="32"/>
        </w:rPr>
        <w:t>Sucrose is Present</w:t>
      </w:r>
    </w:p>
    <w:p>
      <w:pPr>
        <w:pStyle w:val="style0"/>
        <w:spacing w:lineRule="exact" w:line="20"/>
        <w:rPr>
          <w:rFonts w:ascii="Times New Roman" w:eastAsia="Times New Roman" w:hAnsi="Times New Roman"/>
          <w:sz w:val="32"/>
          <w:szCs w:val="32"/>
        </w:rPr>
      </w:pPr>
      <w:r>
        <w:rPr>
          <w:rFonts w:ascii="Arial" w:eastAsia="Arial" w:hAnsi="Arial"/>
          <w:sz w:val="32"/>
          <w:szCs w:val="32"/>
        </w:rPr>
        <w:drawing>
          <wp:anchor distT="0" distB="0" distL="0" distR="0" simplePos="false" relativeHeight="44" behindDoc="true" locked="false" layoutInCell="true" allowOverlap="true">
            <wp:simplePos x="0" y="0"/>
            <wp:positionH relativeFrom="column">
              <wp14:pctPosHOffset>0</wp14:pctPosHOffset>
            </wp:positionH>
            <wp:positionV relativeFrom="paragraph">
              <wp14:pctPosVOffset>0</wp14:pctPosVOffset>
            </wp:positionV>
            <wp:extent cx="6762750" cy="9525"/>
            <wp:effectExtent l="0" t="0" r="0" b="0"/>
            <wp:wrapNone/>
            <wp:docPr id="107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Image"/>
                    <pic:cNvPicPr/>
                  </pic:nvPicPr>
                  <pic:blipFill>
                    <a:blip r:embed="rId46" cstate="print"/>
                    <a:srcRect l="0" t="0" r="0" b="0"/>
                    <a:stretch/>
                  </pic:blipFill>
                  <pic:spPr>
                    <a:xfrm rot="0">
                      <a:off x="0" y="0"/>
                      <a:ext cx="6762750" cy="9525"/>
                    </a:xfrm>
                    <a:prstGeom prst="rect">
                      <a:avLst/>
                    </a:prstGeom>
                  </pic:spPr>
                </pic:pic>
              </a:graphicData>
            </a:graphic>
          </wp:anchor>
        </w:drawing>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68"/>
        <w:rPr>
          <w:rFonts w:ascii="Times New Roman" w:eastAsia="Times New Roman" w:hAnsi="Times New Roman"/>
          <w:sz w:val="32"/>
          <w:szCs w:val="32"/>
        </w:rPr>
      </w:pPr>
    </w:p>
    <w:p>
      <w:pPr>
        <w:pStyle w:val="style0"/>
        <w:spacing w:lineRule="atLeast" w:line="0"/>
        <w:rPr>
          <w:rFonts w:ascii="Times New Roman" w:eastAsia="Times New Roman" w:hAnsi="Times New Roman"/>
          <w:sz w:val="32"/>
          <w:szCs w:val="32"/>
        </w:rPr>
      </w:pPr>
      <w:r>
        <w:rPr>
          <w:rFonts w:ascii="Arial" w:eastAsia="Arial" w:hAnsi="Arial"/>
          <w:b/>
          <w:sz w:val="32"/>
          <w:szCs w:val="32"/>
        </w:rPr>
        <w:t>Inference</w:t>
      </w:r>
    </w:p>
    <w:p>
      <w:pPr>
        <w:pStyle w:val="style0"/>
        <w:spacing w:lineRule="exact" w:line="228"/>
        <w:rPr>
          <w:rFonts w:ascii="Times New Roman" w:eastAsia="Times New Roman" w:hAnsi="Times New Roman"/>
          <w:sz w:val="32"/>
          <w:szCs w:val="32"/>
        </w:rPr>
      </w:pPr>
    </w:p>
    <w:p>
      <w:pPr>
        <w:pStyle w:val="style0"/>
        <w:spacing w:lineRule="auto" w:line="366"/>
        <w:ind w:right="880"/>
        <w:rPr>
          <w:rFonts w:ascii="Arial" w:eastAsia="Arial" w:hAnsi="Arial"/>
          <w:sz w:val="32"/>
          <w:szCs w:val="32"/>
        </w:rPr>
      </w:pPr>
      <w:r>
        <w:rPr>
          <w:rFonts w:ascii="Arial" w:eastAsia="Arial" w:hAnsi="Arial"/>
          <w:sz w:val="32"/>
          <w:szCs w:val="32"/>
        </w:rPr>
        <w:t>All the brands of cold drinks contain sucrose. But amount of sucrose varies in each brand of drink. Fanta contains highest amount of</w:t>
      </w:r>
      <w:r>
        <w:rPr>
          <w:rFonts w:ascii="Arial" w:eastAsia="Arial" w:hAnsi="Arial"/>
          <w:sz w:val="32"/>
          <w:szCs w:val="32"/>
          <w:lang w:val="en-US"/>
        </w:rPr>
        <w:t xml:space="preserve"> </w:t>
      </w:r>
      <w:r>
        <w:rPr>
          <w:rFonts w:ascii="Arial" w:eastAsia="Arial" w:hAnsi="Arial"/>
          <w:sz w:val="32"/>
          <w:szCs w:val="32"/>
        </w:rPr>
        <w:t>sucrose.</w:t>
      </w:r>
    </w:p>
    <w:p>
      <w:pPr>
        <w:pStyle w:val="style0"/>
        <w:spacing w:lineRule="exact" w:line="233"/>
        <w:rPr>
          <w:rFonts w:ascii="Times New Roman" w:eastAsia="Times New Roman" w:hAnsi="Times New Roman"/>
          <w:sz w:val="32"/>
          <w:szCs w:val="3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b/>
          <w:sz w:val="72"/>
          <w:szCs w:val="72"/>
        </w:rPr>
      </w:pPr>
    </w:p>
    <w:p>
      <w:pPr>
        <w:pStyle w:val="style0"/>
        <w:spacing w:lineRule="atLeast" w:line="0"/>
        <w:rPr>
          <w:rFonts w:ascii="Arial" w:eastAsia="Arial" w:hAnsi="Arial"/>
          <w:color w:val="555555"/>
          <w:sz w:val="32"/>
          <w:szCs w:val="32"/>
        </w:rPr>
      </w:pPr>
      <w:r>
        <w:rPr>
          <w:rFonts w:ascii="Arial" w:eastAsia="Arial" w:hAnsi="Arial"/>
          <w:b/>
          <w:sz w:val="72"/>
          <w:szCs w:val="72"/>
        </w:rPr>
        <w:t>Result</w:t>
      </w:r>
      <w:r>
        <w:rPr>
          <w:rFonts w:ascii="Arial" w:eastAsia="Arial" w:hAnsi="Arial"/>
          <w:b/>
          <w:sz w:val="32"/>
          <w:szCs w:val="32"/>
        </w:rPr>
        <w:drawing>
          <wp:anchor distT="0" distB="0" distL="0" distR="0" simplePos="false" relativeHeight="45"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Image"/>
                    <pic:cNvPicPr/>
                  </pic:nvPicPr>
                  <pic:blipFill>
                    <a:blip r:embed="rId47" cstate="print"/>
                    <a:srcRect l="0" t="0" r="0" b="0"/>
                    <a:stretch/>
                  </pic:blipFill>
                  <pic:spPr>
                    <a:xfrm rot="0">
                      <a:off x="0" y="0"/>
                      <a:ext cx="666750" cy="571500"/>
                    </a:xfrm>
                    <a:prstGeom prst="rect">
                      <a:avLst/>
                    </a:prstGeom>
                  </pic:spPr>
                </pic:pic>
              </a:graphicData>
            </a:graphic>
          </wp:anchor>
        </w:drawing>
      </w:r>
    </w:p>
    <w:bookmarkStart w:id="10" w:name="page11"/>
    <w:bookmarkEnd w:id="10"/>
    <w:p>
      <w:pPr>
        <w:pStyle w:val="style0"/>
        <w:spacing w:lineRule="auto" w:line="366"/>
        <w:ind w:right="260"/>
        <w:rPr>
          <w:rFonts w:ascii="Arial" w:eastAsia="Arial" w:hAnsi="Arial"/>
          <w:sz w:val="32"/>
          <w:szCs w:val="32"/>
        </w:rPr>
      </w:pPr>
      <w:r>
        <w:rPr>
          <w:rFonts w:ascii="Arial" w:eastAsia="Arial" w:hAnsi="Arial"/>
          <w:sz w:val="32"/>
          <w:szCs w:val="32"/>
        </w:rPr>
        <w:t>After conducting several tests, it was concluded that the different brands of cold drinks namely.</w:t>
      </w:r>
    </w:p>
    <w:p>
      <w:pPr>
        <w:pStyle w:val="style0"/>
        <w:spacing w:lineRule="exact" w:line="233"/>
        <w:rPr>
          <w:rFonts w:ascii="Times New Roman" w:eastAsia="Times New Roman" w:hAnsi="Times New Roman"/>
          <w:sz w:val="32"/>
          <w:szCs w:val="32"/>
        </w:rPr>
      </w:pPr>
    </w:p>
    <w:p>
      <w:pPr>
        <w:pStyle w:val="style0"/>
        <w:numPr>
          <w:ilvl w:val="0"/>
          <w:numId w:val="5"/>
        </w:numPr>
        <w:tabs>
          <w:tab w:val="left" w:leader="none" w:pos="400"/>
        </w:tabs>
        <w:spacing w:lineRule="atLeast" w:line="0"/>
        <w:ind w:left="400" w:hanging="230"/>
        <w:rPr>
          <w:rFonts w:ascii="Arial" w:eastAsia="Arial" w:hAnsi="Arial"/>
          <w:sz w:val="32"/>
          <w:szCs w:val="32"/>
        </w:rPr>
      </w:pPr>
      <w:r>
        <w:rPr>
          <w:rFonts w:ascii="Arial" w:eastAsia="Arial" w:hAnsi="Arial"/>
          <w:sz w:val="32"/>
          <w:szCs w:val="32"/>
        </w:rPr>
        <w:t>Coca Cola</w:t>
      </w:r>
    </w:p>
    <w:p>
      <w:pPr>
        <w:pStyle w:val="style0"/>
        <w:spacing w:lineRule="exact" w:line="158"/>
        <w:rPr>
          <w:rFonts w:ascii="Arial" w:eastAsia="Arial" w:hAnsi="Arial"/>
          <w:sz w:val="32"/>
          <w:szCs w:val="32"/>
        </w:rPr>
      </w:pPr>
    </w:p>
    <w:p>
      <w:pPr>
        <w:pStyle w:val="style0"/>
        <w:numPr>
          <w:ilvl w:val="0"/>
          <w:numId w:val="5"/>
        </w:numPr>
        <w:tabs>
          <w:tab w:val="left" w:leader="none" w:pos="400"/>
        </w:tabs>
        <w:spacing w:lineRule="atLeast" w:line="0"/>
        <w:ind w:left="400" w:hanging="230"/>
        <w:rPr>
          <w:rFonts w:ascii="Arial" w:eastAsia="Arial" w:hAnsi="Arial"/>
          <w:sz w:val="32"/>
          <w:szCs w:val="32"/>
        </w:rPr>
      </w:pPr>
      <w:r>
        <w:rPr>
          <w:rFonts w:ascii="Arial" w:eastAsia="Arial" w:hAnsi="Arial"/>
          <w:sz w:val="32"/>
          <w:szCs w:val="32"/>
        </w:rPr>
        <w:t>Sprite</w:t>
      </w:r>
    </w:p>
    <w:p>
      <w:pPr>
        <w:pStyle w:val="style0"/>
        <w:spacing w:lineRule="exact" w:line="158"/>
        <w:rPr>
          <w:rFonts w:ascii="Arial" w:eastAsia="Arial" w:hAnsi="Arial"/>
          <w:sz w:val="32"/>
          <w:szCs w:val="32"/>
        </w:rPr>
      </w:pPr>
    </w:p>
    <w:p>
      <w:pPr>
        <w:pStyle w:val="style0"/>
        <w:numPr>
          <w:ilvl w:val="0"/>
          <w:numId w:val="5"/>
        </w:numPr>
        <w:tabs>
          <w:tab w:val="left" w:leader="none" w:pos="400"/>
        </w:tabs>
        <w:spacing w:lineRule="atLeast" w:line="0"/>
        <w:ind w:left="400" w:hanging="230"/>
        <w:rPr>
          <w:rFonts w:ascii="Arial" w:eastAsia="Arial" w:hAnsi="Arial"/>
          <w:sz w:val="32"/>
          <w:szCs w:val="32"/>
        </w:rPr>
      </w:pPr>
      <w:r>
        <w:rPr>
          <w:rFonts w:ascii="Arial" w:eastAsia="Arial" w:hAnsi="Arial"/>
          <w:sz w:val="32"/>
          <w:szCs w:val="32"/>
        </w:rPr>
        <w:t>Limca</w:t>
      </w:r>
    </w:p>
    <w:p>
      <w:pPr>
        <w:pStyle w:val="style0"/>
        <w:spacing w:lineRule="exact" w:line="158"/>
        <w:rPr>
          <w:rFonts w:ascii="Arial" w:eastAsia="Arial" w:hAnsi="Arial"/>
          <w:sz w:val="32"/>
          <w:szCs w:val="32"/>
        </w:rPr>
      </w:pPr>
    </w:p>
    <w:p>
      <w:pPr>
        <w:pStyle w:val="style0"/>
        <w:numPr>
          <w:ilvl w:val="0"/>
          <w:numId w:val="5"/>
        </w:numPr>
        <w:tabs>
          <w:tab w:val="left" w:leader="none" w:pos="400"/>
        </w:tabs>
        <w:spacing w:lineRule="atLeast" w:line="0"/>
        <w:ind w:left="400" w:hanging="230"/>
        <w:rPr>
          <w:rFonts w:ascii="Arial" w:eastAsia="Arial" w:hAnsi="Arial"/>
          <w:sz w:val="32"/>
          <w:szCs w:val="32"/>
        </w:rPr>
      </w:pPr>
      <w:r>
        <w:rPr>
          <w:rFonts w:ascii="Arial" w:eastAsia="Arial" w:hAnsi="Arial"/>
          <w:sz w:val="32"/>
          <w:szCs w:val="32"/>
        </w:rPr>
        <w:t>Fanta</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uto" w:line="362"/>
        <w:ind w:right="260"/>
        <w:rPr>
          <w:rFonts w:ascii="Arial" w:eastAsia="Arial" w:hAnsi="Arial"/>
          <w:sz w:val="32"/>
          <w:szCs w:val="32"/>
        </w:rPr>
      </w:pPr>
      <w:r>
        <w:rPr>
          <w:rFonts w:ascii="Arial" w:eastAsia="Arial" w:hAnsi="Arial"/>
          <w:sz w:val="32"/>
          <w:szCs w:val="32"/>
        </w:rPr>
        <w:t>All contains glucose, alcohol, sucrose, phosphate and carbon dioxide. All cold drinks are acidic in nature. On comparing the pH value of different brands Coca Cola is the most acidic and Limca is least acidic of all the four brands taken.</w:t>
      </w:r>
    </w:p>
    <w:p>
      <w:pPr>
        <w:pStyle w:val="style0"/>
        <w:spacing w:lineRule="auto" w:line="389"/>
        <w:ind w:right="320"/>
        <w:rPr>
          <w:rFonts w:ascii="Arial" w:eastAsia="Arial" w:hAnsi="Arial"/>
          <w:sz w:val="32"/>
          <w:szCs w:val="32"/>
        </w:rPr>
      </w:pPr>
      <w:r>
        <w:rPr>
          <w:rFonts w:ascii="Arial" w:eastAsia="Arial" w:hAnsi="Arial"/>
          <w:sz w:val="32"/>
          <w:szCs w:val="32"/>
        </w:rPr>
        <w:t>Among the four samples of cold drinks taken, Sprite has the maximum amount of dis-solved carbon dioxide and Fanta has the minimum amount of dissolved carbon dioxide.</w:t>
      </w:r>
    </w:p>
    <w:p>
      <w:pPr>
        <w:pStyle w:val="style0"/>
        <w:spacing w:lineRule="exact" w:line="209"/>
        <w:rPr>
          <w:rFonts w:ascii="Times New Roman" w:eastAsia="Times New Roman" w:hAnsi="Times New Roman"/>
          <w:sz w:val="32"/>
          <w:szCs w:val="32"/>
        </w:rPr>
      </w:pPr>
    </w:p>
    <w:p>
      <w:pPr>
        <w:pStyle w:val="style0"/>
        <w:spacing w:lineRule="atLeast" w:line="0"/>
        <w:rPr>
          <w:rFonts w:ascii="Arial" w:eastAsia="Arial" w:hAnsi="Arial"/>
          <w:b/>
          <w:sz w:val="72"/>
          <w:szCs w:val="72"/>
          <w:u w:val="single"/>
        </w:rPr>
      </w:pPr>
      <w:r>
        <w:rPr>
          <w:rFonts w:ascii="Arial" w:eastAsia="Arial" w:hAnsi="Arial"/>
          <w:b/>
          <w:sz w:val="72"/>
          <w:szCs w:val="72"/>
          <w:u w:val="single"/>
        </w:rPr>
        <w:t>Precautions</w:t>
      </w:r>
    </w:p>
    <w:p>
      <w:pPr>
        <w:pStyle w:val="style0"/>
        <w:spacing w:lineRule="exact" w:line="20"/>
        <w:rPr>
          <w:rFonts w:ascii="Times New Roman" w:eastAsia="Times New Roman" w:hAnsi="Times New Roman"/>
          <w:sz w:val="32"/>
          <w:szCs w:val="32"/>
        </w:rPr>
      </w:pPr>
      <w:r>
        <w:rPr>
          <w:rFonts w:ascii="Arial" w:eastAsia="Arial" w:hAnsi="Arial"/>
          <w:b/>
          <w:sz w:val="32"/>
          <w:szCs w:val="32"/>
          <w:u w:val="single"/>
        </w:rPr>
        <w:drawing>
          <wp:anchor distT="0" distB="0" distL="0" distR="0" simplePos="false" relativeHeight="46" behindDoc="true" locked="false" layoutInCell="true" allowOverlap="true">
            <wp:simplePos x="0" y="0"/>
            <wp:positionH relativeFrom="column">
              <wp14:pctPosHOffset>0</wp14:pctPosHOffset>
            </wp:positionH>
            <wp:positionV relativeFrom="paragraph">
              <wp14:pctPosVOffset>0</wp14:pctPosVOffset>
            </wp:positionV>
            <wp:extent cx="28575" cy="304800"/>
            <wp:effectExtent l="0" t="0" r="0" b="0"/>
            <wp:wrapNone/>
            <wp:docPr id="107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Image"/>
                    <pic:cNvPicPr/>
                  </pic:nvPicPr>
                  <pic:blipFill>
                    <a:blip r:embed="rId48" cstate="print"/>
                    <a:srcRect l="0" t="0" r="0" b="0"/>
                    <a:stretch/>
                  </pic:blipFill>
                  <pic:spPr>
                    <a:xfrm rot="0">
                      <a:off x="0" y="0"/>
                      <a:ext cx="28575" cy="304800"/>
                    </a:xfrm>
                    <a:prstGeom prst="rect">
                      <a:avLst/>
                    </a:prstGeom>
                  </pic:spPr>
                </pic:pic>
              </a:graphicData>
            </a:graphic>
          </wp:anchor>
        </w:drawing>
      </w:r>
    </w:p>
    <w:p>
      <w:pPr>
        <w:pStyle w:val="style0"/>
        <w:spacing w:lineRule="exact" w:line="393"/>
        <w:rPr>
          <w:rFonts w:ascii="Times New Roman" w:eastAsia="Times New Roman" w:hAnsi="Times New Roman"/>
          <w:sz w:val="32"/>
          <w:szCs w:val="32"/>
        </w:rPr>
      </w:pPr>
    </w:p>
    <w:p>
      <w:pPr>
        <w:pStyle w:val="style0"/>
        <w:numPr>
          <w:ilvl w:val="0"/>
          <w:numId w:val="0"/>
        </w:numPr>
        <w:tabs>
          <w:tab w:val="left" w:leader="none" w:pos="400"/>
        </w:tabs>
        <w:spacing w:lineRule="atLeast" w:line="0"/>
        <w:rPr>
          <w:rFonts w:ascii="Arial" w:eastAsia="Arial" w:hAnsi="Arial"/>
          <w:sz w:val="32"/>
          <w:szCs w:val="32"/>
        </w:rPr>
      </w:pPr>
      <w:r>
        <w:rPr>
          <w:rFonts w:ascii="Arial" w:eastAsia="Arial" w:hAnsi="Arial"/>
          <w:sz w:val="32"/>
          <w:szCs w:val="32"/>
        </w:rPr>
        <w:t>Some of the precautions which need to be taken care of are</w:t>
      </w:r>
    </w:p>
    <w:p>
      <w:pPr>
        <w:pStyle w:val="style0"/>
        <w:spacing w:lineRule="exact" w:line="158"/>
        <w:rPr>
          <w:rFonts w:ascii="Arial" w:eastAsia="Arial" w:hAnsi="Arial"/>
          <w:sz w:val="32"/>
          <w:szCs w:val="32"/>
        </w:rPr>
      </w:pPr>
    </w:p>
    <w:p>
      <w:pPr>
        <w:pStyle w:val="style179"/>
        <w:numPr>
          <w:ilvl w:val="0"/>
          <w:numId w:val="3"/>
        </w:numPr>
        <w:tabs>
          <w:tab w:val="left" w:leader="none" w:pos="400"/>
        </w:tabs>
        <w:spacing w:lineRule="atLeast" w:line="0"/>
        <w:rPr>
          <w:rFonts w:ascii="Arial" w:eastAsia="Arial" w:hAnsi="Arial"/>
          <w:sz w:val="32"/>
          <w:szCs w:val="32"/>
        </w:rPr>
      </w:pPr>
      <w:r>
        <w:rPr>
          <w:rFonts w:ascii="Arial" w:eastAsia="Arial" w:hAnsi="Arial"/>
          <w:sz w:val="32"/>
          <w:szCs w:val="32"/>
        </w:rPr>
        <w:t>Concentrated solutions should be handled with immense care.</w:t>
      </w:r>
    </w:p>
    <w:p>
      <w:pPr>
        <w:pStyle w:val="style0"/>
        <w:spacing w:lineRule="exact" w:line="158"/>
        <w:rPr>
          <w:rFonts w:ascii="Arial" w:eastAsia="Arial" w:hAnsi="Arial"/>
          <w:sz w:val="32"/>
          <w:szCs w:val="32"/>
        </w:rPr>
      </w:pPr>
    </w:p>
    <w:p>
      <w:pPr>
        <w:pStyle w:val="style179"/>
        <w:numPr>
          <w:ilvl w:val="0"/>
          <w:numId w:val="3"/>
        </w:numPr>
        <w:tabs>
          <w:tab w:val="left" w:leader="none" w:pos="400"/>
        </w:tabs>
        <w:spacing w:lineRule="atLeast" w:line="0"/>
        <w:rPr>
          <w:rFonts w:ascii="Arial" w:eastAsia="Arial" w:hAnsi="Arial"/>
          <w:sz w:val="32"/>
          <w:szCs w:val="32"/>
        </w:rPr>
      </w:pPr>
      <w:r>
        <w:rPr>
          <w:rFonts w:ascii="Arial" w:eastAsia="Arial" w:hAnsi="Arial"/>
          <w:sz w:val="32"/>
          <w:szCs w:val="32"/>
        </w:rPr>
        <w:t>Hands should be washed thoroughly after performing each experiment.</w:t>
      </w:r>
    </w:p>
    <w:p>
      <w:pPr>
        <w:pStyle w:val="style0"/>
        <w:spacing w:lineRule="exact" w:line="158"/>
        <w:rPr>
          <w:rFonts w:ascii="Arial" w:eastAsia="Arial" w:hAnsi="Arial"/>
          <w:sz w:val="32"/>
          <w:szCs w:val="32"/>
        </w:rPr>
      </w:pPr>
    </w:p>
    <w:p>
      <w:pPr>
        <w:pStyle w:val="style179"/>
        <w:numPr>
          <w:ilvl w:val="0"/>
          <w:numId w:val="3"/>
        </w:numPr>
        <w:tabs>
          <w:tab w:val="left" w:leader="none" w:pos="400"/>
        </w:tabs>
        <w:spacing w:lineRule="atLeast" w:line="0"/>
        <w:rPr>
          <w:rFonts w:ascii="Arial" w:eastAsia="Arial" w:hAnsi="Arial"/>
          <w:sz w:val="32"/>
          <w:szCs w:val="32"/>
        </w:rPr>
      </w:pPr>
      <w:r>
        <w:rPr>
          <w:rFonts w:ascii="Arial" w:eastAsia="Arial" w:hAnsi="Arial"/>
          <w:sz w:val="32"/>
          <w:szCs w:val="32"/>
        </w:rPr>
        <w:t>If possible, one should wear hand gloves to prevent from any possible damage.</w:t>
      </w:r>
    </w:p>
    <w:p>
      <w:pPr>
        <w:pStyle w:val="style0"/>
        <w:spacing w:lineRule="exact" w:line="158"/>
        <w:rPr>
          <w:rFonts w:ascii="Arial" w:eastAsia="Arial" w:hAnsi="Arial"/>
          <w:sz w:val="32"/>
          <w:szCs w:val="32"/>
        </w:rPr>
      </w:pPr>
    </w:p>
    <w:p>
      <w:pPr>
        <w:pStyle w:val="style179"/>
        <w:numPr>
          <w:ilvl w:val="0"/>
          <w:numId w:val="3"/>
        </w:numPr>
        <w:tabs>
          <w:tab w:val="left" w:leader="none" w:pos="400"/>
        </w:tabs>
        <w:spacing w:lineRule="auto" w:line="357"/>
        <w:ind w:right="140"/>
        <w:rPr>
          <w:rFonts w:ascii="Arial" w:eastAsia="Arial" w:hAnsi="Arial"/>
          <w:sz w:val="32"/>
          <w:szCs w:val="32"/>
        </w:rPr>
      </w:pPr>
      <w:r>
        <w:rPr>
          <w:rFonts w:ascii="Arial" w:eastAsia="Arial" w:hAnsi="Arial"/>
          <w:sz w:val="32"/>
          <w:szCs w:val="32"/>
        </w:rPr>
        <w:t>If chemicals come into contact with your skin or eyes, fush immediately with copious amounts of water.</w:t>
      </w:r>
    </w:p>
    <w:p>
      <w:pPr>
        <w:pStyle w:val="style0"/>
        <w:spacing w:lineRule="exact" w:line="2"/>
        <w:rPr>
          <w:rFonts w:ascii="Arial" w:eastAsia="Arial" w:hAnsi="Arial"/>
          <w:sz w:val="32"/>
          <w:szCs w:val="32"/>
        </w:rPr>
      </w:pPr>
    </w:p>
    <w:p>
      <w:pPr>
        <w:pStyle w:val="style179"/>
        <w:numPr>
          <w:ilvl w:val="0"/>
          <w:numId w:val="3"/>
        </w:numPr>
        <w:tabs>
          <w:tab w:val="left" w:leader="none" w:pos="400"/>
        </w:tabs>
        <w:spacing w:lineRule="auto" w:line="357"/>
        <w:ind w:right="1600"/>
        <w:rPr>
          <w:rFonts w:ascii="Arial" w:eastAsia="Arial" w:hAnsi="Arial"/>
          <w:sz w:val="32"/>
          <w:szCs w:val="32"/>
        </w:rPr>
      </w:pPr>
      <w:r>
        <w:rPr>
          <w:rFonts w:ascii="Arial" w:eastAsia="Arial" w:hAnsi="Arial"/>
          <w:sz w:val="32"/>
          <w:szCs w:val="32"/>
        </w:rPr>
        <w:t>Never leave burners unattended. Turn them off whenever you leave your workstation.</w:t>
      </w:r>
    </w:p>
    <w:p>
      <w:pPr>
        <w:pStyle w:val="style0"/>
        <w:spacing w:lineRule="atLeast" w:line="0"/>
        <w:rPr>
          <w:rFonts w:ascii="Arial" w:eastAsia="Arial" w:hAnsi="Arial"/>
          <w:b/>
          <w:sz w:val="72"/>
          <w:szCs w:val="72"/>
        </w:rPr>
      </w:pPr>
      <w:r>
        <w:rPr>
          <w:rFonts w:ascii="Arial" w:eastAsia="Arial" w:hAnsi="Arial"/>
          <w:b/>
          <w:sz w:val="72"/>
          <w:szCs w:val="72"/>
        </w:rPr>
        <w:t>Conclusion</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0"/>
        <w:spacing w:lineRule="atLeast" w:line="0"/>
        <w:rPr>
          <w:rFonts w:ascii="Arial" w:eastAsia="Arial" w:hAnsi="Arial"/>
          <w:b/>
          <w:sz w:val="32"/>
          <w:szCs w:val="32"/>
        </w:rPr>
      </w:pPr>
      <w:r>
        <w:rPr>
          <w:rFonts w:ascii="Arial" w:eastAsia="Arial" w:hAnsi="Arial"/>
          <w:b/>
          <w:sz w:val="32"/>
          <w:szCs w:val="32"/>
        </w:rPr>
        <w:t>DIS-ADVANTAGES OF COLD DRINKS</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179"/>
        <w:numPr>
          <w:ilvl w:val="0"/>
          <w:numId w:val="4"/>
        </w:numPr>
        <w:tabs>
          <w:tab w:val="left" w:leader="none" w:pos="400"/>
        </w:tabs>
        <w:spacing w:lineRule="atLeast" w:line="0"/>
        <w:rPr>
          <w:rFonts w:ascii="Arial" w:eastAsia="Arial" w:hAnsi="Arial"/>
          <w:sz w:val="32"/>
          <w:szCs w:val="32"/>
        </w:rPr>
      </w:pPr>
      <w:r>
        <w:rPr>
          <w:rFonts w:ascii="Arial" w:eastAsia="Arial" w:hAnsi="Arial"/>
          <w:sz w:val="32"/>
          <w:szCs w:val="32"/>
        </w:rPr>
        <w:t>Soft drinks are little more harmful than sugar solution. As they contain sugar in large</w:t>
      </w:r>
      <w:r>
        <w:rPr>
          <w:rFonts w:ascii="Arial" w:eastAsia="Arial" w:hAnsi="Arial"/>
          <w:sz w:val="32"/>
          <w:szCs w:val="32"/>
          <w:lang w:val="en-US"/>
        </w:rPr>
        <w:t xml:space="preserve"> </w:t>
      </w:r>
      <w:r>
        <w:rPr>
          <w:rFonts w:ascii="Arial" w:eastAsia="Arial" w:hAnsi="Arial"/>
          <w:sz w:val="32"/>
          <w:szCs w:val="32"/>
        </w:rPr>
        <w:drawing>
          <wp:anchor distT="0" distB="0" distL="0" distR="0" simplePos="false" relativeHeight="47" behindDoc="true" locked="false" layoutInCell="true" allowOverlap="true">
            <wp:simplePos x="0" y="0"/>
            <wp:positionH relativeFrom="column">
              <wp14:pctPosHOffset>0</wp14:pctPosHOffset>
            </wp:positionH>
            <wp:positionV relativeFrom="paragraph">
              <wp14:pctPosVOffset>0</wp14:pctPosVOffset>
            </wp:positionV>
            <wp:extent cx="666750" cy="571500"/>
            <wp:effectExtent l="0" t="0" r="0" b="0"/>
            <wp:wrapNone/>
            <wp:docPr id="107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a:blip r:embed="rId49" cstate="print"/>
                    <a:srcRect l="0" t="0" r="0" b="0"/>
                    <a:stretch/>
                  </pic:blipFill>
                  <pic:spPr>
                    <a:xfrm rot="0">
                      <a:off x="0" y="0"/>
                      <a:ext cx="666750" cy="571500"/>
                    </a:xfrm>
                    <a:prstGeom prst="rect">
                      <a:avLst/>
                    </a:prstGeom>
                  </pic:spPr>
                </pic:pic>
              </a:graphicData>
            </a:graphic>
          </wp:anchor>
        </w:drawing>
      </w:r>
      <w:r>
        <w:rPr>
          <w:rFonts w:ascii="Arial" w:eastAsia="Arial" w:hAnsi="Arial"/>
          <w:sz w:val="32"/>
          <w:szCs w:val="32"/>
        </w:rPr>
        <w:t>amount which cause problems in diabetes patients.</w:t>
      </w:r>
      <w:bookmarkStart w:id="11" w:name="page12"/>
      <w:bookmarkEnd w:id="11"/>
      <w:r>
        <w:rPr>
          <w:rFonts w:ascii="Arial" w:eastAsia="Arial" w:hAnsi="Arial"/>
          <w:sz w:val="32"/>
          <w:szCs w:val="32"/>
        </w:rPr>
        <w:t>Soft drinks can cause weight gain as they interfere with the body’s natural ability to suppress hunger feeling.</w:t>
      </w:r>
    </w:p>
    <w:p>
      <w:pPr>
        <w:pStyle w:val="style179"/>
        <w:numPr>
          <w:ilvl w:val="0"/>
          <w:numId w:val="0"/>
        </w:numPr>
        <w:tabs>
          <w:tab w:val="left" w:leader="none" w:pos="400"/>
        </w:tabs>
        <w:spacing w:lineRule="atLeast" w:line="0"/>
        <w:ind w:left="720" w:firstLine="0"/>
        <w:rPr>
          <w:rFonts w:ascii="Arial" w:eastAsia="Arial" w:hAnsi="Arial"/>
          <w:sz w:val="32"/>
          <w:szCs w:val="32"/>
        </w:rPr>
      </w:pPr>
    </w:p>
    <w:p>
      <w:pPr>
        <w:pStyle w:val="style0"/>
        <w:spacing w:lineRule="exact" w:line="2"/>
        <w:rPr>
          <w:rFonts w:ascii="Arial" w:eastAsia="Arial" w:hAnsi="Arial"/>
          <w:sz w:val="32"/>
          <w:szCs w:val="32"/>
        </w:rPr>
      </w:pPr>
    </w:p>
    <w:p>
      <w:pPr>
        <w:pStyle w:val="style179"/>
        <w:numPr>
          <w:ilvl w:val="0"/>
          <w:numId w:val="4"/>
        </w:numPr>
        <w:tabs>
          <w:tab w:val="left" w:leader="none" w:pos="400"/>
        </w:tabs>
        <w:spacing w:lineRule="atLeast" w:line="0"/>
        <w:rPr>
          <w:rFonts w:ascii="Arial" w:eastAsia="Arial" w:hAnsi="Arial"/>
          <w:sz w:val="32"/>
          <w:szCs w:val="32"/>
        </w:rPr>
      </w:pPr>
      <w:r>
        <w:rPr>
          <w:rFonts w:ascii="Arial" w:eastAsia="Arial" w:hAnsi="Arial"/>
          <w:sz w:val="32"/>
          <w:szCs w:val="32"/>
        </w:rPr>
        <w:t>Soft drinks have ability to dissolve the calcium so they are also harmful for our bones.</w:t>
      </w:r>
    </w:p>
    <w:p>
      <w:pPr>
        <w:pStyle w:val="style0"/>
        <w:spacing w:lineRule="exact" w:line="169"/>
        <w:rPr>
          <w:rFonts w:ascii="Arial" w:eastAsia="Arial" w:hAnsi="Arial"/>
          <w:sz w:val="32"/>
          <w:szCs w:val="32"/>
        </w:rPr>
      </w:pPr>
    </w:p>
    <w:p>
      <w:pPr>
        <w:pStyle w:val="style179"/>
        <w:numPr>
          <w:ilvl w:val="0"/>
          <w:numId w:val="4"/>
        </w:numPr>
        <w:tabs>
          <w:tab w:val="left" w:leader="none" w:pos="400"/>
        </w:tabs>
        <w:spacing w:lineRule="auto" w:line="357"/>
        <w:ind w:right="580"/>
        <w:rPr>
          <w:rFonts w:ascii="Arial" w:eastAsia="Arial" w:hAnsi="Arial"/>
          <w:sz w:val="32"/>
          <w:szCs w:val="32"/>
        </w:rPr>
      </w:pPr>
      <w:r>
        <w:rPr>
          <w:rFonts w:ascii="Arial" w:eastAsia="Arial" w:hAnsi="Arial"/>
          <w:sz w:val="32"/>
          <w:szCs w:val="32"/>
        </w:rPr>
        <w:t>Soft drinks contain “phosphoric acid” which has a pH of 2.8. So they can dissolve a nail in about 4 days.</w:t>
      </w:r>
    </w:p>
    <w:p>
      <w:pPr>
        <w:pStyle w:val="style0"/>
        <w:spacing w:lineRule="exact" w:line="2"/>
        <w:rPr>
          <w:rFonts w:ascii="Arial" w:eastAsia="Arial" w:hAnsi="Arial"/>
          <w:sz w:val="32"/>
          <w:szCs w:val="32"/>
        </w:rPr>
      </w:pPr>
    </w:p>
    <w:p>
      <w:pPr>
        <w:pStyle w:val="style179"/>
        <w:numPr>
          <w:ilvl w:val="0"/>
          <w:numId w:val="4"/>
        </w:numPr>
        <w:tabs>
          <w:tab w:val="left" w:leader="none" w:pos="400"/>
        </w:tabs>
        <w:spacing w:lineRule="auto" w:line="357"/>
        <w:ind w:right="160"/>
        <w:rPr>
          <w:rFonts w:ascii="Arial" w:eastAsia="Arial" w:hAnsi="Arial"/>
          <w:sz w:val="32"/>
          <w:szCs w:val="32"/>
        </w:rPr>
      </w:pPr>
      <w:r>
        <w:rPr>
          <w:rFonts w:ascii="Arial" w:eastAsia="Arial" w:hAnsi="Arial"/>
          <w:sz w:val="32"/>
          <w:szCs w:val="32"/>
        </w:rPr>
        <w:t>For transportation of soft drinks syrup the commercial truck must use the hazardous matter place cards reserved for highly consive material.</w:t>
      </w:r>
    </w:p>
    <w:p>
      <w:pPr>
        <w:pStyle w:val="style0"/>
        <w:spacing w:lineRule="exact" w:line="2"/>
        <w:rPr>
          <w:rFonts w:ascii="Arial" w:eastAsia="Arial" w:hAnsi="Arial"/>
          <w:sz w:val="32"/>
          <w:szCs w:val="32"/>
        </w:rPr>
      </w:pPr>
    </w:p>
    <w:p>
      <w:pPr>
        <w:pStyle w:val="style179"/>
        <w:numPr>
          <w:ilvl w:val="0"/>
          <w:numId w:val="4"/>
        </w:numPr>
        <w:tabs>
          <w:tab w:val="left" w:leader="none" w:pos="400"/>
        </w:tabs>
        <w:spacing w:lineRule="atLeast" w:line="0"/>
        <w:rPr>
          <w:rFonts w:ascii="Arial" w:eastAsia="Arial" w:hAnsi="Arial"/>
          <w:sz w:val="32"/>
          <w:szCs w:val="32"/>
        </w:rPr>
      </w:pPr>
      <w:r>
        <w:rPr>
          <w:rFonts w:ascii="Arial" w:eastAsia="Arial" w:hAnsi="Arial"/>
          <w:sz w:val="32"/>
          <w:szCs w:val="32"/>
        </w:rPr>
        <w:t>Soft drinks have also ability to remove blood so they are very harmful to our body.</w:t>
      </w: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200"/>
        <w:rPr>
          <w:rFonts w:ascii="Times New Roman" w:eastAsia="Times New Roman" w:hAnsi="Times New Roman"/>
          <w:sz w:val="32"/>
          <w:szCs w:val="32"/>
        </w:rPr>
      </w:pPr>
    </w:p>
    <w:p>
      <w:pPr>
        <w:pStyle w:val="style0"/>
        <w:spacing w:lineRule="exact" w:line="348"/>
        <w:rPr>
          <w:rFonts w:ascii="Times New Roman" w:eastAsia="Times New Roman" w:hAnsi="Times New Roman"/>
          <w:sz w:val="32"/>
          <w:szCs w:val="32"/>
        </w:rPr>
      </w:pPr>
    </w:p>
    <w:p>
      <w:pPr>
        <w:pStyle w:val="style0"/>
        <w:spacing w:lineRule="atLeast" w:line="0"/>
        <w:rPr>
          <w:rFonts w:ascii="Arial" w:eastAsia="Arial" w:hAnsi="Arial"/>
          <w:b/>
          <w:sz w:val="32"/>
          <w:szCs w:val="32"/>
          <w:u w:val="single"/>
        </w:rPr>
      </w:pPr>
      <w:r>
        <w:rPr>
          <w:rFonts w:ascii="Arial" w:eastAsia="Arial" w:hAnsi="Arial"/>
          <w:b/>
          <w:sz w:val="32"/>
          <w:szCs w:val="32"/>
          <w:u w:val="single"/>
          <w:lang w:val="en-US"/>
        </w:rPr>
        <w:t xml:space="preserve">OTHER </w:t>
      </w:r>
      <w:r>
        <w:rPr>
          <w:rFonts w:ascii="Arial" w:eastAsia="Arial" w:hAnsi="Arial"/>
          <w:b/>
          <w:sz w:val="32"/>
          <w:szCs w:val="32"/>
          <w:u w:val="single"/>
        </w:rPr>
        <w:t>USES OF COLD DRINKS</w:t>
      </w:r>
    </w:p>
    <w:p>
      <w:pPr>
        <w:pStyle w:val="style0"/>
        <w:spacing w:lineRule="exact" w:line="200"/>
        <w:rPr>
          <w:rFonts w:ascii="Times New Roman" w:eastAsia="Times New Roman" w:hAnsi="Times New Roman"/>
          <w:sz w:val="32"/>
          <w:szCs w:val="32"/>
        </w:rPr>
      </w:pPr>
    </w:p>
    <w:p>
      <w:pPr>
        <w:pStyle w:val="style0"/>
        <w:spacing w:lineRule="exact" w:line="213"/>
        <w:rPr>
          <w:rFonts w:ascii="Times New Roman" w:eastAsia="Times New Roman" w:hAnsi="Times New Roman"/>
          <w:sz w:val="32"/>
          <w:szCs w:val="32"/>
        </w:rPr>
      </w:pPr>
    </w:p>
    <w:p>
      <w:pPr>
        <w:pStyle w:val="style179"/>
        <w:numPr>
          <w:ilvl w:val="0"/>
          <w:numId w:val="5"/>
        </w:numPr>
        <w:tabs>
          <w:tab w:val="left" w:leader="none" w:pos="400"/>
        </w:tabs>
        <w:spacing w:lineRule="atLeast" w:line="0"/>
        <w:rPr>
          <w:rFonts w:ascii="Arial" w:eastAsia="Arial" w:hAnsi="Arial"/>
          <w:sz w:val="32"/>
          <w:szCs w:val="32"/>
        </w:rPr>
      </w:pPr>
      <w:r>
        <w:rPr>
          <w:rFonts w:ascii="Arial" w:eastAsia="Arial" w:hAnsi="Arial"/>
          <w:sz w:val="32"/>
          <w:szCs w:val="32"/>
        </w:rPr>
        <w:t>Cold drinks can be used as toilet cleaners.</w:t>
      </w:r>
    </w:p>
    <w:p>
      <w:pPr>
        <w:pStyle w:val="style0"/>
        <w:spacing w:lineRule="exact" w:line="158"/>
        <w:rPr>
          <w:rFonts w:ascii="Arial" w:eastAsia="Arial" w:hAnsi="Arial"/>
          <w:sz w:val="32"/>
          <w:szCs w:val="32"/>
        </w:rPr>
      </w:pPr>
    </w:p>
    <w:p>
      <w:pPr>
        <w:pStyle w:val="style179"/>
        <w:numPr>
          <w:ilvl w:val="0"/>
          <w:numId w:val="5"/>
        </w:numPr>
        <w:tabs>
          <w:tab w:val="left" w:leader="none" w:pos="400"/>
        </w:tabs>
        <w:spacing w:lineRule="atLeast" w:line="0"/>
        <w:rPr>
          <w:rFonts w:ascii="Arial" w:eastAsia="Arial" w:hAnsi="Arial"/>
          <w:sz w:val="32"/>
          <w:szCs w:val="32"/>
        </w:rPr>
      </w:pPr>
      <w:r>
        <w:rPr>
          <w:rFonts w:ascii="Arial" w:eastAsia="Arial" w:hAnsi="Arial"/>
          <w:sz w:val="32"/>
          <w:szCs w:val="32"/>
        </w:rPr>
        <w:t>They can remove rust spots from chrome car humpers.</w:t>
      </w:r>
    </w:p>
    <w:p>
      <w:pPr>
        <w:pStyle w:val="style0"/>
        <w:spacing w:lineRule="exact" w:line="158"/>
        <w:rPr>
          <w:rFonts w:ascii="Arial" w:eastAsia="Arial" w:hAnsi="Arial"/>
          <w:sz w:val="32"/>
          <w:szCs w:val="32"/>
        </w:rPr>
      </w:pPr>
    </w:p>
    <w:p>
      <w:pPr>
        <w:pStyle w:val="style179"/>
        <w:numPr>
          <w:ilvl w:val="0"/>
          <w:numId w:val="5"/>
        </w:numPr>
        <w:tabs>
          <w:tab w:val="left" w:leader="none" w:pos="400"/>
        </w:tabs>
        <w:spacing w:lineRule="atLeast" w:line="0"/>
        <w:rPr>
          <w:rFonts w:ascii="Arial" w:eastAsia="Arial" w:hAnsi="Arial"/>
          <w:sz w:val="32"/>
          <w:szCs w:val="32"/>
        </w:rPr>
      </w:pPr>
      <w:r>
        <w:rPr>
          <w:rFonts w:ascii="Arial" w:eastAsia="Arial" w:hAnsi="Arial"/>
          <w:sz w:val="32"/>
          <w:szCs w:val="32"/>
        </w:rPr>
        <w:t>They clean corrosion from car battery terminals.</w:t>
      </w:r>
    </w:p>
    <w:p>
      <w:pPr>
        <w:pStyle w:val="style0"/>
        <w:spacing w:lineRule="exact" w:line="158"/>
        <w:rPr>
          <w:rFonts w:ascii="Arial" w:eastAsia="Arial" w:hAnsi="Arial"/>
          <w:sz w:val="32"/>
          <w:szCs w:val="32"/>
        </w:rPr>
      </w:pPr>
    </w:p>
    <w:p>
      <w:pPr>
        <w:pStyle w:val="style179"/>
        <w:numPr>
          <w:ilvl w:val="0"/>
          <w:numId w:val="5"/>
        </w:numPr>
        <w:tabs>
          <w:tab w:val="left" w:leader="none" w:pos="400"/>
        </w:tabs>
        <w:spacing w:lineRule="atLeast" w:line="0"/>
        <w:rPr>
          <w:rFonts w:ascii="Arial" w:eastAsia="Arial" w:hAnsi="Arial"/>
          <w:sz w:val="32"/>
          <w:szCs w:val="32"/>
        </w:rPr>
      </w:pPr>
      <w:r>
        <w:rPr>
          <w:rFonts w:ascii="Arial" w:eastAsia="Arial" w:hAnsi="Arial"/>
          <w:sz w:val="32"/>
          <w:szCs w:val="32"/>
        </w:rPr>
        <w:t>Soft drinks are used as an excellent ‘detergent’ to remove grease from clothes.</w:t>
      </w:r>
    </w:p>
    <w:p>
      <w:pPr>
        <w:pStyle w:val="style179"/>
        <w:numPr>
          <w:ilvl w:val="0"/>
          <w:numId w:val="5"/>
        </w:numPr>
        <w:tabs>
          <w:tab w:val="left" w:leader="none" w:pos="400"/>
        </w:tabs>
        <w:spacing w:lineRule="atLeast" w:line="0"/>
        <w:rPr>
          <w:rFonts w:ascii="Arial" w:eastAsia="Arial" w:hAnsi="Arial"/>
          <w:color w:val="555555"/>
          <w:sz w:val="11"/>
        </w:rPr>
      </w:pPr>
      <w:r>
        <w:rPr>
          <w:rFonts w:ascii="Arial" w:eastAsia="Arial" w:hAnsi="Arial"/>
          <w:sz w:val="32"/>
          <w:szCs w:val="32"/>
        </w:rPr>
        <w:t>They can loose a rusted bolt</w:t>
      </w:r>
      <w:r>
        <w:rPr>
          <w:rFonts w:ascii="Arial" w:eastAsia="Arial" w:hAnsi="Arial"/>
          <w:sz w:val="32"/>
          <w:szCs w:val="32"/>
          <w:lang w:val="en-US"/>
        </w:rPr>
        <w:t>.</w:t>
      </w:r>
      <w:r>
        <w:rPr>
          <w:rFonts w:ascii="Arial" w:eastAsia="Arial" w:hAnsi="Arial"/>
          <w:sz w:val="23"/>
        </w:rPr>
        <w:drawing>
          <wp:anchor distT="0" distB="0" distL="0" distR="0" simplePos="false" relativeHeight="48" behindDoc="true" locked="false" layoutInCell="true" allowOverlap="true">
            <wp:simplePos x="0" y="0"/>
            <wp:positionH relativeFrom="column">
              <wp14:pctPosHOffset>0</wp14:pctPosHOffset>
            </wp:positionH>
            <wp:positionV relativeFrom="paragraph">
              <wp14:pctPosVOffset>0</wp14:pctPosVOffset>
            </wp:positionV>
            <wp:extent cx="28575" cy="304800"/>
            <wp:effectExtent l="0" t="0" r="0" b="0"/>
            <wp:wrapNone/>
            <wp:docPr id="107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Image"/>
                    <pic:cNvPicPr/>
                  </pic:nvPicPr>
                  <pic:blipFill>
                    <a:blip r:embed="rId50" cstate="print"/>
                    <a:srcRect l="0" t="0" r="0" b="0"/>
                    <a:stretch/>
                  </pic:blipFill>
                  <pic:spPr>
                    <a:xfrm rot="0">
                      <a:off x="0" y="0"/>
                      <a:ext cx="28575" cy="304800"/>
                    </a:xfrm>
                    <a:prstGeom prst="rect">
                      <a:avLst/>
                    </a:prstGeom>
                  </pic:spPr>
                </pic:pic>
              </a:graphicData>
            </a:graphic>
          </wp:anchor>
        </w:drawing>
      </w:r>
    </w:p>
    <w:p>
      <w:pPr>
        <w:numPr>
          <w:ilvl w:val="0"/>
          <w:numId w:val="0"/>
        </w:numPr>
        <w:tabs>
          <w:tab w:val="left" w:leader="none" w:pos="400"/>
        </w:tabs>
        <w:spacing w:lineRule="atLeast" w:line="0"/>
        <w:rPr>
          <w:rFonts w:ascii="Arial" w:eastAsia="Arial" w:hAnsi="Arial"/>
          <w:color w:val="555555"/>
          <w:sz w:val="11"/>
        </w:rPr>
      </w:pPr>
    </w:p>
    <w:p>
      <w:pPr>
        <w:pStyle w:val="style0"/>
        <w:numPr>
          <w:ilvl w:val="0"/>
          <w:numId w:val="0"/>
        </w:numPr>
        <w:tabs>
          <w:tab w:val="left" w:leader="none" w:pos="400"/>
        </w:tabs>
        <w:spacing w:lineRule="atLeast" w:line="0"/>
        <w:rPr>
          <w:rFonts w:ascii="Arial" w:eastAsia="Arial" w:hAnsi="Arial"/>
          <w:color w:val="555555"/>
          <w:sz w:val="72"/>
          <w:szCs w:val="72"/>
          <w:lang w:val="en-US"/>
        </w:rPr>
      </w:pPr>
    </w:p>
    <w:p>
      <w:pPr>
        <w:pStyle w:val="style0"/>
        <w:numPr>
          <w:ilvl w:val="0"/>
          <w:numId w:val="0"/>
        </w:numPr>
        <w:tabs>
          <w:tab w:val="left" w:leader="none" w:pos="400"/>
        </w:tabs>
        <w:spacing w:lineRule="atLeast" w:line="0"/>
        <w:rPr>
          <w:rFonts w:ascii="Arial" w:eastAsia="Arial" w:hAnsi="Arial"/>
          <w:color w:val="555555"/>
          <w:sz w:val="72"/>
          <w:szCs w:val="72"/>
          <w:lang w:val="en-US"/>
        </w:rPr>
      </w:pPr>
    </w:p>
    <w:p>
      <w:pPr>
        <w:pStyle w:val="style0"/>
        <w:numPr>
          <w:ilvl w:val="0"/>
          <w:numId w:val="0"/>
        </w:numPr>
        <w:tabs>
          <w:tab w:val="left" w:leader="none" w:pos="400"/>
        </w:tabs>
        <w:spacing w:lineRule="atLeast" w:line="0"/>
        <w:rPr>
          <w:rFonts w:ascii="Arial" w:eastAsia="Arial" w:hAnsi="Arial"/>
          <w:color w:val="555555"/>
          <w:sz w:val="72"/>
          <w:szCs w:val="72"/>
          <w:lang w:val="en-US"/>
        </w:rPr>
      </w:pPr>
    </w:p>
    <w:p>
      <w:pPr>
        <w:pStyle w:val="style0"/>
        <w:numPr>
          <w:ilvl w:val="0"/>
          <w:numId w:val="0"/>
        </w:numPr>
        <w:tabs>
          <w:tab w:val="left" w:leader="none" w:pos="400"/>
        </w:tabs>
        <w:spacing w:lineRule="atLeast" w:line="0"/>
        <w:rPr>
          <w:rFonts w:ascii="Arial" w:eastAsia="Arial" w:hAnsi="Arial"/>
          <w:color w:val="555555"/>
          <w:sz w:val="72"/>
          <w:szCs w:val="72"/>
        </w:rPr>
      </w:pPr>
      <w:r>
        <w:rPr>
          <w:rFonts w:ascii="Arial" w:eastAsia="Arial" w:hAnsi="Arial"/>
          <w:color w:val="555555"/>
          <w:sz w:val="72"/>
          <w:szCs w:val="72"/>
          <w:lang w:val="en-US"/>
        </w:rPr>
        <w:t>Bibliography</w:t>
      </w:r>
    </w:p>
    <w:p>
      <w:pPr>
        <w:pStyle w:val="style0"/>
        <w:numPr>
          <w:ilvl w:val="0"/>
          <w:numId w:val="0"/>
        </w:numPr>
        <w:tabs>
          <w:tab w:val="left" w:leader="none" w:pos="400"/>
        </w:tabs>
        <w:spacing w:lineRule="atLeast" w:line="0"/>
        <w:rPr>
          <w:rFonts w:ascii="Arial" w:eastAsia="Arial" w:hAnsi="Arial"/>
          <w:color w:val="555555"/>
          <w:sz w:val="72"/>
          <w:szCs w:val="72"/>
        </w:rPr>
      </w:pPr>
    </w:p>
    <w:p>
      <w:pPr>
        <w:pStyle w:val="style0"/>
        <w:numPr>
          <w:ilvl w:val="0"/>
          <w:numId w:val="0"/>
        </w:numPr>
        <w:tabs>
          <w:tab w:val="left" w:leader="none" w:pos="400"/>
        </w:tabs>
        <w:spacing w:lineRule="atLeast" w:line="0"/>
        <w:rPr>
          <w:rFonts w:ascii="Arial" w:eastAsia="Arial" w:hAnsi="Arial"/>
          <w:color w:val="555555"/>
          <w:sz w:val="32"/>
          <w:szCs w:val="32"/>
        </w:rPr>
      </w:pPr>
      <w:r>
        <w:rPr>
          <w:rFonts w:ascii="Arial" w:eastAsia="Arial" w:hAnsi="Arial"/>
          <w:color w:val="555555"/>
          <w:sz w:val="32"/>
          <w:szCs w:val="32"/>
          <w:lang w:val="en-US"/>
        </w:rPr>
        <w:t>www.google.com</w:t>
      </w:r>
    </w:p>
    <w:p>
      <w:pPr>
        <w:pStyle w:val="style0"/>
        <w:numPr>
          <w:ilvl w:val="0"/>
          <w:numId w:val="0"/>
        </w:numPr>
        <w:tabs>
          <w:tab w:val="left" w:leader="none" w:pos="400"/>
        </w:tabs>
        <w:spacing w:lineRule="atLeast" w:line="0"/>
        <w:rPr>
          <w:rFonts w:ascii="Arial" w:eastAsia="Arial" w:hAnsi="Arial"/>
          <w:color w:val="555555"/>
          <w:sz w:val="32"/>
          <w:szCs w:val="32"/>
        </w:rPr>
      </w:pPr>
      <w:r>
        <w:rPr>
          <w:rFonts w:ascii="Arial" w:eastAsia="Arial" w:hAnsi="Arial"/>
          <w:color w:val="555555"/>
          <w:sz w:val="32"/>
          <w:szCs w:val="32"/>
          <w:lang w:val="en-US"/>
        </w:rPr>
        <w:t>www.wikipedia.com</w:t>
      </w:r>
    </w:p>
    <w:p>
      <w:pPr>
        <w:pStyle w:val="style0"/>
        <w:numPr>
          <w:ilvl w:val="0"/>
          <w:numId w:val="0"/>
        </w:numPr>
        <w:tabs>
          <w:tab w:val="left" w:leader="none" w:pos="400"/>
        </w:tabs>
        <w:spacing w:lineRule="atLeast" w:line="0"/>
        <w:rPr>
          <w:rFonts w:ascii="Arial" w:eastAsia="Arial" w:hAnsi="Arial"/>
          <w:color w:val="555555"/>
          <w:sz w:val="32"/>
          <w:szCs w:val="32"/>
        </w:rPr>
      </w:pPr>
    </w:p>
    <w:sectPr>
      <w:type w:val="continuous"/>
      <w:pgSz w:w="12240" w:h="15840" w:orient="portrait"/>
      <w:pgMar w:top="633" w:right="660" w:bottom="294" w:left="800" w:header="0" w:footer="0" w:gutter="0"/>
      <w:cols w:equalWidth="0" w:space="0">
        <w:col w:w="107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2A87" w:usb1="80000000" w:usb2="00000008"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20002A87" w:usb1="80000000" w:usb2="00000008" w:usb3="00000000" w:csb0="000001FF" w:csb1="00000000"/>
  </w:font>
  <w:font w:name="Calibri">
    <w:altName w:val="Calibri"/>
    <w:panose1 w:val="020f0502020004030204"/>
    <w:charset w:val="00"/>
    <w:family w:val="swiss"/>
    <w:pitch w:val="variable"/>
    <w:sig w:usb0="A00002EF" w:usb1="4000207B" w:usb2="00000000" w:usb3="00000000" w:csb0="0000009F" w:csb1="00000000"/>
  </w:font>
  <w:font w:name="Cambria Math">
    <w:altName w:val="Cambria Math"/>
    <w:panose1 w:val="02040503050006030204"/>
    <w:charset w:val="00"/>
    <w:family w:val="roman"/>
    <w:pitch w:val="variable"/>
    <w:sig w:usb0="A00002EF" w:usb1="420020E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rPr>
    </w:rPrDefault>
    <w:pPrDefault>
      <w:pPr/>
    </w:pPrDefault>
  </w:docDefaults>
  <w:style w:type="paragraph" w:default="1" w:styleId="style0">
    <w:name w:val="Normal"/>
    <w:pPr/>
  </w:style>
  <w:style w:type="character" w:default="1" w:styleId="style65">
    <w:name w:val="Default Paragraph Font"/>
  </w:style>
  <w:style w:type="table" w:default="1" w:styleId="style105">
    <w:name w:val="Normal Table"/>
    <w:pPr/>
    <w:tcPr>
      <w:tcBorders/>
    </w:tcPr>
  </w:style>
  <w:style w:type="numbering" w:default="1" w:styleId="style107">
    <w:name w:val="No List"/>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40" Type="http://schemas.openxmlformats.org/officeDocument/2006/relationships/footer" Target="footer2.xml"/><Relationship Id="rId42" Type="http://schemas.openxmlformats.org/officeDocument/2006/relationships/image" Target="media/image39.png"/><Relationship Id="rId41" Type="http://schemas.openxmlformats.org/officeDocument/2006/relationships/image" Target="media/image38.png"/><Relationship Id="rId44" Type="http://schemas.openxmlformats.org/officeDocument/2006/relationships/image" Target="media/image41.png"/><Relationship Id="rId43" Type="http://schemas.openxmlformats.org/officeDocument/2006/relationships/image" Target="media/image40.png"/><Relationship Id="rId46" Type="http://schemas.openxmlformats.org/officeDocument/2006/relationships/image" Target="media/image43.png"/><Relationship Id="rId45" Type="http://schemas.openxmlformats.org/officeDocument/2006/relationships/image" Target="media/image4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48" Type="http://schemas.openxmlformats.org/officeDocument/2006/relationships/image" Target="media/image45.png"/><Relationship Id="rId47" Type="http://schemas.openxmlformats.org/officeDocument/2006/relationships/image" Target="media/image44.png"/><Relationship Id="rId49" Type="http://schemas.openxmlformats.org/officeDocument/2006/relationships/image" Target="media/image46.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31.png"/><Relationship Id="rId35" Type="http://schemas.openxmlformats.org/officeDocument/2006/relationships/image" Target="media/image34.png"/><Relationship Id="rId34" Type="http://schemas.openxmlformats.org/officeDocument/2006/relationships/image" Target="media/image33.png"/><Relationship Id="rId37" Type="http://schemas.openxmlformats.org/officeDocument/2006/relationships/image" Target="media/image36.png"/><Relationship Id="rId36" Type="http://schemas.openxmlformats.org/officeDocument/2006/relationships/image" Target="media/image35.png"/><Relationship Id="rId39" Type="http://schemas.openxmlformats.org/officeDocument/2006/relationships/header" Target="header1.xml"/><Relationship Id="rId38" Type="http://schemas.openxmlformats.org/officeDocument/2006/relationships/image" Target="media/image37.png"/><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29" Type="http://schemas.openxmlformats.org/officeDocument/2006/relationships/image" Target="media/image28.png"/><Relationship Id="rId51" Type="http://schemas.openxmlformats.org/officeDocument/2006/relationships/styles" Target="styles.xml"/><Relationship Id="rId50" Type="http://schemas.openxmlformats.org/officeDocument/2006/relationships/image" Target="media/image47.png"/><Relationship Id="rId53" Type="http://schemas.openxmlformats.org/officeDocument/2006/relationships/settings" Target="settings.xml"/><Relationship Id="rId52" Type="http://schemas.openxmlformats.org/officeDocument/2006/relationships/fontTable" Target="fontTable.xml"/><Relationship Id="rId11" Type="http://schemas.openxmlformats.org/officeDocument/2006/relationships/image" Target="media/image10.png"/><Relationship Id="rId10" Type="http://schemas.openxmlformats.org/officeDocument/2006/relationships/image" Target="media/image9.png"/><Relationship Id="rId54" Type="http://schemas.openxmlformats.org/officeDocument/2006/relationships/theme" Target="theme/theme1.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1575</Words>
  <Characters>8086</Characters>
  <Application>WPS Office</Application>
  <Paragraphs>721</Paragraphs>
  <CharactersWithSpaces>9449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2022-10-09T10:01:46Z</dcterms:created>
  <dc:creator>WPS Office</dc:creator>
  <lastModifiedBy>SM-T505</lastModifiedBy>
  <dcterms:modified xsi:type="dcterms:W3CDTF">2022-10-09T10:01:46Z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7e52123f1c684a34bf161d7c18a92ba0</vt:lpwstr>
  </property>
</Properties>
</file>